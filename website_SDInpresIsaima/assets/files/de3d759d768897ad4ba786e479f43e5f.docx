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71" w:rsidRPr="00886A78" w:rsidRDefault="000A6971">
      <w:pPr>
        <w:spacing w:before="9" w:line="120" w:lineRule="exact"/>
        <w:rPr>
          <w:sz w:val="13"/>
          <w:szCs w:val="13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2D3FF1" w:rsidP="00886A78">
      <w:pPr>
        <w:spacing w:before="2"/>
        <w:ind w:right="-39"/>
        <w:jc w:val="center"/>
        <w:rPr>
          <w:rFonts w:eastAsia="Calibri"/>
          <w:sz w:val="28"/>
          <w:szCs w:val="28"/>
        </w:rPr>
      </w:pPr>
      <w:proofErr w:type="spellStart"/>
      <w:r w:rsidRPr="00886A78">
        <w:rPr>
          <w:rFonts w:eastAsia="Calibri"/>
          <w:b/>
          <w:spacing w:val="-2"/>
          <w:sz w:val="28"/>
          <w:szCs w:val="28"/>
        </w:rPr>
        <w:t>S</w:t>
      </w:r>
      <w:r w:rsidRPr="00886A78">
        <w:rPr>
          <w:rFonts w:eastAsia="Calibri"/>
          <w:b/>
          <w:sz w:val="28"/>
          <w:szCs w:val="28"/>
        </w:rPr>
        <w:t>u</w:t>
      </w:r>
      <w:r w:rsidRPr="00886A78">
        <w:rPr>
          <w:rFonts w:eastAsia="Calibri"/>
          <w:b/>
          <w:spacing w:val="1"/>
          <w:sz w:val="28"/>
          <w:szCs w:val="28"/>
        </w:rPr>
        <w:t>ra</w:t>
      </w:r>
      <w:r w:rsidRPr="00886A78">
        <w:rPr>
          <w:rFonts w:eastAsia="Calibri"/>
          <w:b/>
          <w:sz w:val="28"/>
          <w:szCs w:val="28"/>
        </w:rPr>
        <w:t>t</w:t>
      </w:r>
      <w:proofErr w:type="spellEnd"/>
      <w:r w:rsidRPr="00886A78">
        <w:rPr>
          <w:rFonts w:eastAsia="Calibri"/>
          <w:b/>
          <w:spacing w:val="-7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1"/>
          <w:w w:val="99"/>
          <w:sz w:val="28"/>
          <w:szCs w:val="28"/>
        </w:rPr>
        <w:t>K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e</w:t>
      </w:r>
      <w:r w:rsidRPr="00886A78">
        <w:rPr>
          <w:rFonts w:eastAsia="Calibri"/>
          <w:b/>
          <w:spacing w:val="4"/>
          <w:w w:val="99"/>
          <w:sz w:val="28"/>
          <w:szCs w:val="28"/>
        </w:rPr>
        <w:t>p</w:t>
      </w:r>
      <w:r w:rsidRPr="00886A78">
        <w:rPr>
          <w:rFonts w:eastAsia="Calibri"/>
          <w:b/>
          <w:w w:val="99"/>
          <w:sz w:val="28"/>
          <w:szCs w:val="28"/>
        </w:rPr>
        <w:t>u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t</w:t>
      </w:r>
      <w:r w:rsidRPr="00886A78">
        <w:rPr>
          <w:rFonts w:eastAsia="Calibri"/>
          <w:b/>
          <w:w w:val="99"/>
          <w:sz w:val="28"/>
          <w:szCs w:val="28"/>
        </w:rPr>
        <w:t>u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s</w:t>
      </w:r>
      <w:r w:rsidRPr="00886A78">
        <w:rPr>
          <w:rFonts w:eastAsia="Calibri"/>
          <w:b/>
          <w:spacing w:val="6"/>
          <w:w w:val="99"/>
          <w:sz w:val="28"/>
          <w:szCs w:val="28"/>
        </w:rPr>
        <w:t>a</w:t>
      </w:r>
      <w:r w:rsidRPr="00886A78">
        <w:rPr>
          <w:rFonts w:eastAsia="Calibri"/>
          <w:b/>
          <w:w w:val="99"/>
          <w:sz w:val="28"/>
          <w:szCs w:val="28"/>
        </w:rPr>
        <w:t>n</w:t>
      </w:r>
      <w:proofErr w:type="spellEnd"/>
    </w:p>
    <w:p w:rsidR="000A6971" w:rsidRPr="00886A78" w:rsidRDefault="000A6971" w:rsidP="00886A78">
      <w:pPr>
        <w:spacing w:before="13" w:line="240" w:lineRule="exact"/>
        <w:ind w:right="-39"/>
        <w:rPr>
          <w:sz w:val="24"/>
          <w:szCs w:val="24"/>
        </w:rPr>
      </w:pPr>
    </w:p>
    <w:p w:rsidR="000A6971" w:rsidRPr="00886A78" w:rsidRDefault="002D3FF1" w:rsidP="00886A78">
      <w:pPr>
        <w:ind w:right="-39"/>
        <w:jc w:val="center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b/>
          <w:sz w:val="24"/>
          <w:szCs w:val="24"/>
        </w:rPr>
        <w:t>B</w:t>
      </w:r>
      <w:r w:rsidRPr="00886A78">
        <w:rPr>
          <w:rFonts w:eastAsia="Calibri"/>
          <w:b/>
          <w:spacing w:val="1"/>
          <w:sz w:val="24"/>
          <w:szCs w:val="24"/>
        </w:rPr>
        <w:t>ada</w:t>
      </w:r>
      <w:r w:rsidRPr="00886A78">
        <w:rPr>
          <w:rFonts w:eastAsia="Calibri"/>
          <w:b/>
          <w:sz w:val="24"/>
          <w:szCs w:val="24"/>
        </w:rPr>
        <w:t>n</w:t>
      </w:r>
      <w:proofErr w:type="spellEnd"/>
      <w:r w:rsidRPr="00886A78">
        <w:rPr>
          <w:rFonts w:eastAsia="Calibri"/>
          <w:b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b/>
          <w:spacing w:val="-2"/>
          <w:sz w:val="24"/>
          <w:szCs w:val="24"/>
        </w:rPr>
        <w:t>E</w:t>
      </w:r>
      <w:r w:rsidRPr="00886A78">
        <w:rPr>
          <w:rFonts w:eastAsia="Calibri"/>
          <w:b/>
          <w:sz w:val="24"/>
          <w:szCs w:val="24"/>
        </w:rPr>
        <w:t>kseku</w:t>
      </w:r>
      <w:r w:rsidRPr="00886A78">
        <w:rPr>
          <w:rFonts w:eastAsia="Calibri"/>
          <w:b/>
          <w:spacing w:val="-1"/>
          <w:sz w:val="24"/>
          <w:szCs w:val="24"/>
        </w:rPr>
        <w:t>ti</w:t>
      </w:r>
      <w:r w:rsidRPr="00886A78">
        <w:rPr>
          <w:rFonts w:eastAsia="Calibri"/>
          <w:b/>
          <w:sz w:val="24"/>
          <w:szCs w:val="24"/>
        </w:rPr>
        <w:t>f</w:t>
      </w:r>
      <w:proofErr w:type="spellEnd"/>
      <w:r w:rsidRPr="00886A78">
        <w:rPr>
          <w:rFonts w:eastAsia="Calibri"/>
          <w:b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b/>
          <w:spacing w:val="2"/>
          <w:sz w:val="24"/>
          <w:szCs w:val="24"/>
        </w:rPr>
        <w:t>H</w:t>
      </w:r>
      <w:r w:rsidRPr="00886A78">
        <w:rPr>
          <w:rFonts w:eastAsia="Calibri"/>
          <w:b/>
          <w:spacing w:val="-1"/>
          <w:sz w:val="24"/>
          <w:szCs w:val="24"/>
        </w:rPr>
        <w:t>i</w:t>
      </w:r>
      <w:r w:rsidRPr="00886A78">
        <w:rPr>
          <w:rFonts w:eastAsia="Calibri"/>
          <w:b/>
          <w:spacing w:val="1"/>
          <w:sz w:val="24"/>
          <w:szCs w:val="24"/>
        </w:rPr>
        <w:t>mpuna</w:t>
      </w:r>
      <w:r w:rsidRPr="00886A78">
        <w:rPr>
          <w:rFonts w:eastAsia="Calibri"/>
          <w:b/>
          <w:sz w:val="24"/>
          <w:szCs w:val="24"/>
        </w:rPr>
        <w:t>n</w:t>
      </w:r>
      <w:proofErr w:type="spellEnd"/>
      <w:r w:rsidRPr="00886A78">
        <w:rPr>
          <w:rFonts w:eastAsia="Calibri"/>
          <w:b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b/>
          <w:spacing w:val="1"/>
          <w:sz w:val="24"/>
          <w:szCs w:val="24"/>
        </w:rPr>
        <w:t>M</w:t>
      </w:r>
      <w:r w:rsidRPr="00886A78">
        <w:rPr>
          <w:rFonts w:eastAsia="Calibri"/>
          <w:b/>
          <w:spacing w:val="-3"/>
          <w:sz w:val="24"/>
          <w:szCs w:val="24"/>
        </w:rPr>
        <w:t>a</w:t>
      </w:r>
      <w:r w:rsidRPr="00886A78">
        <w:rPr>
          <w:rFonts w:eastAsia="Calibri"/>
          <w:b/>
          <w:spacing w:val="1"/>
          <w:sz w:val="24"/>
          <w:szCs w:val="24"/>
        </w:rPr>
        <w:t>ha</w:t>
      </w:r>
      <w:r w:rsidRPr="00886A78">
        <w:rPr>
          <w:rFonts w:eastAsia="Calibri"/>
          <w:b/>
          <w:sz w:val="24"/>
          <w:szCs w:val="24"/>
        </w:rPr>
        <w:t>s</w:t>
      </w:r>
      <w:r w:rsidRPr="00886A78">
        <w:rPr>
          <w:rFonts w:eastAsia="Calibri"/>
          <w:b/>
          <w:spacing w:val="-1"/>
          <w:sz w:val="24"/>
          <w:szCs w:val="24"/>
        </w:rPr>
        <w:t>i</w:t>
      </w:r>
      <w:r w:rsidRPr="00886A78">
        <w:rPr>
          <w:rFonts w:eastAsia="Calibri"/>
          <w:b/>
          <w:sz w:val="24"/>
          <w:szCs w:val="24"/>
        </w:rPr>
        <w:t>s</w:t>
      </w:r>
      <w:r w:rsidRPr="00886A78">
        <w:rPr>
          <w:rFonts w:eastAsia="Calibri"/>
          <w:b/>
          <w:spacing w:val="-1"/>
          <w:sz w:val="24"/>
          <w:szCs w:val="24"/>
        </w:rPr>
        <w:t>w</w:t>
      </w:r>
      <w:r w:rsidRPr="00886A78">
        <w:rPr>
          <w:rFonts w:eastAsia="Calibri"/>
          <w:b/>
          <w:sz w:val="24"/>
          <w:szCs w:val="24"/>
        </w:rPr>
        <w:t>a</w:t>
      </w:r>
      <w:proofErr w:type="spellEnd"/>
      <w:r w:rsidRPr="00886A78">
        <w:rPr>
          <w:rFonts w:eastAsia="Calibri"/>
          <w:b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b/>
          <w:spacing w:val="-2"/>
          <w:sz w:val="24"/>
          <w:szCs w:val="24"/>
        </w:rPr>
        <w:t>I</w:t>
      </w:r>
      <w:r w:rsidRPr="00886A78">
        <w:rPr>
          <w:rFonts w:eastAsia="Calibri"/>
          <w:b/>
          <w:spacing w:val="1"/>
          <w:sz w:val="24"/>
          <w:szCs w:val="24"/>
        </w:rPr>
        <w:t>nf</w:t>
      </w:r>
      <w:r w:rsidRPr="00886A78">
        <w:rPr>
          <w:rFonts w:eastAsia="Calibri"/>
          <w:b/>
          <w:sz w:val="24"/>
          <w:szCs w:val="24"/>
        </w:rPr>
        <w:t>o</w:t>
      </w:r>
      <w:r w:rsidRPr="00886A78">
        <w:rPr>
          <w:rFonts w:eastAsia="Calibri"/>
          <w:b/>
          <w:spacing w:val="1"/>
          <w:sz w:val="24"/>
          <w:szCs w:val="24"/>
        </w:rPr>
        <w:t>r</w:t>
      </w:r>
      <w:r w:rsidRPr="00886A78">
        <w:rPr>
          <w:rFonts w:eastAsia="Calibri"/>
          <w:b/>
          <w:spacing w:val="-3"/>
          <w:sz w:val="24"/>
          <w:szCs w:val="24"/>
        </w:rPr>
        <w:t>m</w:t>
      </w:r>
      <w:r w:rsidRPr="00886A78">
        <w:rPr>
          <w:rFonts w:eastAsia="Calibri"/>
          <w:b/>
          <w:spacing w:val="1"/>
          <w:sz w:val="24"/>
          <w:szCs w:val="24"/>
        </w:rPr>
        <w:t>a</w:t>
      </w:r>
      <w:r w:rsidRPr="00886A78">
        <w:rPr>
          <w:rFonts w:eastAsia="Calibri"/>
          <w:b/>
          <w:spacing w:val="-2"/>
          <w:sz w:val="24"/>
          <w:szCs w:val="24"/>
        </w:rPr>
        <w:t>t</w:t>
      </w:r>
      <w:r w:rsidRPr="00886A78">
        <w:rPr>
          <w:rFonts w:eastAsia="Calibri"/>
          <w:b/>
          <w:spacing w:val="-1"/>
          <w:sz w:val="24"/>
          <w:szCs w:val="24"/>
        </w:rPr>
        <w:t>i</w:t>
      </w:r>
      <w:r w:rsidRPr="00886A78">
        <w:rPr>
          <w:rFonts w:eastAsia="Calibri"/>
          <w:b/>
          <w:sz w:val="24"/>
          <w:szCs w:val="24"/>
        </w:rPr>
        <w:t>ka</w:t>
      </w:r>
      <w:proofErr w:type="spellEnd"/>
    </w:p>
    <w:p w:rsidR="000A6971" w:rsidRPr="00886A78" w:rsidRDefault="002D3FF1" w:rsidP="00886A78">
      <w:pPr>
        <w:spacing w:before="43"/>
        <w:ind w:right="-39"/>
        <w:jc w:val="center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b/>
          <w:spacing w:val="-2"/>
          <w:sz w:val="24"/>
          <w:szCs w:val="24"/>
        </w:rPr>
        <w:t>I</w:t>
      </w:r>
      <w:r w:rsidRPr="00886A78">
        <w:rPr>
          <w:rFonts w:eastAsia="Calibri"/>
          <w:b/>
          <w:spacing w:val="1"/>
          <w:sz w:val="24"/>
          <w:szCs w:val="24"/>
        </w:rPr>
        <w:t>n</w:t>
      </w:r>
      <w:r w:rsidRPr="00886A78">
        <w:rPr>
          <w:rFonts w:eastAsia="Calibri"/>
          <w:b/>
          <w:sz w:val="24"/>
          <w:szCs w:val="24"/>
        </w:rPr>
        <w:t>s</w:t>
      </w:r>
      <w:r w:rsidRPr="00886A78">
        <w:rPr>
          <w:rFonts w:eastAsia="Calibri"/>
          <w:b/>
          <w:spacing w:val="-1"/>
          <w:sz w:val="24"/>
          <w:szCs w:val="24"/>
        </w:rPr>
        <w:t>ti</w:t>
      </w:r>
      <w:r w:rsidRPr="00886A78">
        <w:rPr>
          <w:rFonts w:eastAsia="Calibri"/>
          <w:b/>
          <w:spacing w:val="-2"/>
          <w:sz w:val="24"/>
          <w:szCs w:val="24"/>
        </w:rPr>
        <w:t>t</w:t>
      </w:r>
      <w:r w:rsidRPr="00886A78">
        <w:rPr>
          <w:rFonts w:eastAsia="Calibri"/>
          <w:b/>
          <w:spacing w:val="1"/>
          <w:sz w:val="24"/>
          <w:szCs w:val="24"/>
        </w:rPr>
        <w:t>u</w:t>
      </w:r>
      <w:r w:rsidRPr="00886A78">
        <w:rPr>
          <w:rFonts w:eastAsia="Calibri"/>
          <w:b/>
          <w:sz w:val="24"/>
          <w:szCs w:val="24"/>
        </w:rPr>
        <w:t>t</w:t>
      </w:r>
      <w:proofErr w:type="spellEnd"/>
      <w:r w:rsidRPr="00886A78">
        <w:rPr>
          <w:rFonts w:eastAsia="Calibri"/>
          <w:b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b/>
          <w:spacing w:val="1"/>
          <w:sz w:val="24"/>
          <w:szCs w:val="24"/>
        </w:rPr>
        <w:t>T</w:t>
      </w:r>
      <w:r w:rsidRPr="00886A78">
        <w:rPr>
          <w:rFonts w:eastAsia="Calibri"/>
          <w:b/>
          <w:spacing w:val="-1"/>
          <w:sz w:val="24"/>
          <w:szCs w:val="24"/>
        </w:rPr>
        <w:t>e</w:t>
      </w:r>
      <w:r w:rsidRPr="00886A78">
        <w:rPr>
          <w:rFonts w:eastAsia="Calibri"/>
          <w:b/>
          <w:sz w:val="24"/>
          <w:szCs w:val="24"/>
        </w:rPr>
        <w:t>k</w:t>
      </w:r>
      <w:r w:rsidRPr="00886A78">
        <w:rPr>
          <w:rFonts w:eastAsia="Calibri"/>
          <w:b/>
          <w:spacing w:val="1"/>
          <w:sz w:val="24"/>
          <w:szCs w:val="24"/>
        </w:rPr>
        <w:t>n</w:t>
      </w:r>
      <w:r w:rsidRPr="00886A78">
        <w:rPr>
          <w:rFonts w:eastAsia="Calibri"/>
          <w:b/>
          <w:sz w:val="24"/>
          <w:szCs w:val="24"/>
        </w:rPr>
        <w:t>o</w:t>
      </w:r>
      <w:r w:rsidRPr="00886A78">
        <w:rPr>
          <w:rFonts w:eastAsia="Calibri"/>
          <w:b/>
          <w:spacing w:val="-1"/>
          <w:sz w:val="24"/>
          <w:szCs w:val="24"/>
        </w:rPr>
        <w:t>l</w:t>
      </w:r>
      <w:r w:rsidRPr="00886A78">
        <w:rPr>
          <w:rFonts w:eastAsia="Calibri"/>
          <w:b/>
          <w:sz w:val="24"/>
          <w:szCs w:val="24"/>
        </w:rPr>
        <w:t>o</w:t>
      </w:r>
      <w:r w:rsidRPr="00886A78">
        <w:rPr>
          <w:rFonts w:eastAsia="Calibri"/>
          <w:b/>
          <w:spacing w:val="2"/>
          <w:sz w:val="24"/>
          <w:szCs w:val="24"/>
        </w:rPr>
        <w:t>g</w:t>
      </w:r>
      <w:r w:rsidRPr="00886A78">
        <w:rPr>
          <w:rFonts w:eastAsia="Calibri"/>
          <w:b/>
          <w:sz w:val="24"/>
          <w:szCs w:val="24"/>
        </w:rPr>
        <w:t>i</w:t>
      </w:r>
      <w:proofErr w:type="spellEnd"/>
      <w:r w:rsidRPr="00886A78">
        <w:rPr>
          <w:rFonts w:eastAsia="Calibri"/>
          <w:b/>
          <w:spacing w:val="2"/>
          <w:sz w:val="24"/>
          <w:szCs w:val="24"/>
        </w:rPr>
        <w:t xml:space="preserve"> S</w:t>
      </w:r>
      <w:r w:rsidRPr="00886A78">
        <w:rPr>
          <w:rFonts w:eastAsia="Calibri"/>
          <w:b/>
          <w:spacing w:val="1"/>
          <w:sz w:val="24"/>
          <w:szCs w:val="24"/>
        </w:rPr>
        <w:t>uma</w:t>
      </w:r>
      <w:r w:rsidRPr="00886A78">
        <w:rPr>
          <w:rFonts w:eastAsia="Calibri"/>
          <w:b/>
          <w:spacing w:val="-2"/>
          <w:sz w:val="24"/>
          <w:szCs w:val="24"/>
        </w:rPr>
        <w:t>t</w:t>
      </w:r>
      <w:r w:rsidRPr="00886A78">
        <w:rPr>
          <w:rFonts w:eastAsia="Calibri"/>
          <w:b/>
          <w:spacing w:val="-1"/>
          <w:sz w:val="24"/>
          <w:szCs w:val="24"/>
        </w:rPr>
        <w:t>e</w:t>
      </w:r>
      <w:r w:rsidRPr="00886A78">
        <w:rPr>
          <w:rFonts w:eastAsia="Calibri"/>
          <w:b/>
          <w:spacing w:val="1"/>
          <w:sz w:val="24"/>
          <w:szCs w:val="24"/>
        </w:rPr>
        <w:t>r</w:t>
      </w:r>
      <w:r w:rsidRPr="00886A78">
        <w:rPr>
          <w:rFonts w:eastAsia="Calibri"/>
          <w:b/>
          <w:sz w:val="24"/>
          <w:szCs w:val="24"/>
        </w:rPr>
        <w:t>a</w:t>
      </w:r>
    </w:p>
    <w:p w:rsidR="000A6971" w:rsidRPr="00886A78" w:rsidRDefault="002D3FF1" w:rsidP="00886A78">
      <w:pPr>
        <w:spacing w:before="43"/>
        <w:ind w:right="-39"/>
        <w:jc w:val="center"/>
        <w:rPr>
          <w:rFonts w:eastAsia="Calibri"/>
          <w:sz w:val="24"/>
          <w:szCs w:val="24"/>
        </w:rPr>
      </w:pPr>
      <w:proofErr w:type="spellStart"/>
      <w:proofErr w:type="gramStart"/>
      <w:r w:rsidRPr="00886A78">
        <w:rPr>
          <w:rFonts w:eastAsia="Calibri"/>
          <w:b/>
          <w:sz w:val="24"/>
          <w:szCs w:val="24"/>
        </w:rPr>
        <w:t>N</w:t>
      </w:r>
      <w:r w:rsidRPr="00886A78">
        <w:rPr>
          <w:rFonts w:eastAsia="Calibri"/>
          <w:b/>
          <w:spacing w:val="1"/>
          <w:sz w:val="24"/>
          <w:szCs w:val="24"/>
        </w:rPr>
        <w:t>om</w:t>
      </w:r>
      <w:r w:rsidRPr="00886A78">
        <w:rPr>
          <w:rFonts w:eastAsia="Calibri"/>
          <w:b/>
          <w:sz w:val="24"/>
          <w:szCs w:val="24"/>
        </w:rPr>
        <w:t>or</w:t>
      </w:r>
      <w:proofErr w:type="spellEnd"/>
      <w:r w:rsidRPr="00886A78">
        <w:rPr>
          <w:rFonts w:eastAsia="Calibri"/>
          <w:b/>
          <w:sz w:val="24"/>
          <w:szCs w:val="24"/>
        </w:rPr>
        <w:t xml:space="preserve"> :</w:t>
      </w:r>
      <w:proofErr w:type="gramEnd"/>
      <w:r w:rsidRPr="00886A78">
        <w:rPr>
          <w:rFonts w:eastAsia="Calibri"/>
          <w:b/>
          <w:spacing w:val="-1"/>
          <w:sz w:val="24"/>
          <w:szCs w:val="24"/>
        </w:rPr>
        <w:t xml:space="preserve"> </w:t>
      </w:r>
      <w:r w:rsidR="0029055F">
        <w:rPr>
          <w:rFonts w:eastAsia="Calibri"/>
          <w:b/>
          <w:spacing w:val="-2"/>
          <w:sz w:val="24"/>
          <w:szCs w:val="24"/>
        </w:rPr>
        <w:t>002</w:t>
      </w:r>
      <w:r w:rsidRPr="00886A78">
        <w:rPr>
          <w:rFonts w:eastAsia="Calibri"/>
          <w:b/>
          <w:spacing w:val="2"/>
          <w:sz w:val="24"/>
          <w:szCs w:val="24"/>
        </w:rPr>
        <w:t>/S</w:t>
      </w:r>
      <w:r w:rsidRPr="00886A78">
        <w:rPr>
          <w:rFonts w:eastAsia="Calibri"/>
          <w:b/>
          <w:spacing w:val="-2"/>
          <w:sz w:val="24"/>
          <w:szCs w:val="24"/>
        </w:rPr>
        <w:t>K</w:t>
      </w:r>
      <w:r w:rsidRPr="00886A78">
        <w:rPr>
          <w:rFonts w:eastAsia="Calibri"/>
          <w:b/>
          <w:spacing w:val="2"/>
          <w:sz w:val="24"/>
          <w:szCs w:val="24"/>
        </w:rPr>
        <w:t>/H</w:t>
      </w:r>
      <w:r w:rsidRPr="00886A78">
        <w:rPr>
          <w:rFonts w:eastAsia="Calibri"/>
          <w:b/>
          <w:spacing w:val="1"/>
          <w:sz w:val="24"/>
          <w:szCs w:val="24"/>
        </w:rPr>
        <w:t>M</w:t>
      </w:r>
      <w:r w:rsidRPr="00886A78">
        <w:rPr>
          <w:rFonts w:eastAsia="Calibri"/>
          <w:b/>
          <w:spacing w:val="-2"/>
          <w:sz w:val="24"/>
          <w:szCs w:val="24"/>
        </w:rPr>
        <w:t>I</w:t>
      </w:r>
      <w:r w:rsidRPr="00886A78">
        <w:rPr>
          <w:rFonts w:eastAsia="Calibri"/>
          <w:b/>
          <w:spacing w:val="-5"/>
          <w:sz w:val="24"/>
          <w:szCs w:val="24"/>
        </w:rPr>
        <w:t>F</w:t>
      </w:r>
      <w:r w:rsidRPr="00886A78">
        <w:rPr>
          <w:rFonts w:eastAsia="Calibri"/>
          <w:b/>
          <w:spacing w:val="5"/>
          <w:sz w:val="24"/>
          <w:szCs w:val="24"/>
        </w:rPr>
        <w:t>/</w:t>
      </w:r>
      <w:r w:rsidR="00886A78" w:rsidRPr="00886A78">
        <w:rPr>
          <w:rFonts w:eastAsia="Calibri"/>
          <w:b/>
          <w:spacing w:val="-2"/>
          <w:sz w:val="24"/>
          <w:szCs w:val="24"/>
        </w:rPr>
        <w:t>VI</w:t>
      </w:r>
      <w:r w:rsidRPr="00886A78">
        <w:rPr>
          <w:rFonts w:eastAsia="Calibri"/>
          <w:b/>
          <w:spacing w:val="2"/>
          <w:sz w:val="24"/>
          <w:szCs w:val="24"/>
        </w:rPr>
        <w:t>/</w:t>
      </w:r>
      <w:r w:rsidRPr="00886A78">
        <w:rPr>
          <w:rFonts w:eastAsia="Calibri"/>
          <w:b/>
          <w:spacing w:val="-2"/>
          <w:sz w:val="24"/>
          <w:szCs w:val="24"/>
        </w:rPr>
        <w:t>20</w:t>
      </w:r>
      <w:r w:rsidRPr="00886A78">
        <w:rPr>
          <w:rFonts w:eastAsia="Calibri"/>
          <w:b/>
          <w:spacing w:val="-1"/>
          <w:sz w:val="24"/>
          <w:szCs w:val="24"/>
        </w:rPr>
        <w:t>2</w:t>
      </w:r>
      <w:r w:rsidRPr="00886A78">
        <w:rPr>
          <w:rFonts w:eastAsia="Calibri"/>
          <w:b/>
          <w:sz w:val="24"/>
          <w:szCs w:val="24"/>
        </w:rPr>
        <w:t>1</w:t>
      </w:r>
    </w:p>
    <w:p w:rsidR="000A6971" w:rsidRPr="00886A78" w:rsidRDefault="002D3FF1" w:rsidP="00886A78">
      <w:pPr>
        <w:spacing w:before="48"/>
        <w:ind w:right="-39"/>
        <w:jc w:val="center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b/>
          <w:spacing w:val="1"/>
          <w:sz w:val="24"/>
          <w:szCs w:val="24"/>
        </w:rPr>
        <w:t>T</w:t>
      </w:r>
      <w:r w:rsidRPr="00886A78">
        <w:rPr>
          <w:rFonts w:eastAsia="Calibri"/>
          <w:b/>
          <w:spacing w:val="-1"/>
          <w:sz w:val="24"/>
          <w:szCs w:val="24"/>
        </w:rPr>
        <w:t>e</w:t>
      </w:r>
      <w:r w:rsidRPr="00886A78">
        <w:rPr>
          <w:rFonts w:eastAsia="Calibri"/>
          <w:b/>
          <w:spacing w:val="1"/>
          <w:sz w:val="24"/>
          <w:szCs w:val="24"/>
        </w:rPr>
        <w:t>n</w:t>
      </w:r>
      <w:r w:rsidRPr="00886A78">
        <w:rPr>
          <w:rFonts w:eastAsia="Calibri"/>
          <w:b/>
          <w:spacing w:val="-2"/>
          <w:sz w:val="24"/>
          <w:szCs w:val="24"/>
        </w:rPr>
        <w:t>t</w:t>
      </w:r>
      <w:r w:rsidRPr="00886A78">
        <w:rPr>
          <w:rFonts w:eastAsia="Calibri"/>
          <w:b/>
          <w:spacing w:val="1"/>
          <w:sz w:val="24"/>
          <w:szCs w:val="24"/>
        </w:rPr>
        <w:t>an</w:t>
      </w:r>
      <w:r w:rsidRPr="00886A78">
        <w:rPr>
          <w:rFonts w:eastAsia="Calibri"/>
          <w:b/>
          <w:sz w:val="24"/>
          <w:szCs w:val="24"/>
        </w:rPr>
        <w:t>g</w:t>
      </w:r>
      <w:proofErr w:type="spellEnd"/>
    </w:p>
    <w:p w:rsidR="000A6971" w:rsidRPr="00886A78" w:rsidRDefault="007D33F1" w:rsidP="00886A78">
      <w:pPr>
        <w:spacing w:before="43" w:line="280" w:lineRule="exact"/>
        <w:ind w:left="142" w:right="598" w:firstLine="206"/>
        <w:jc w:val="center"/>
        <w:rPr>
          <w:rFonts w:eastAsia="Calibri"/>
          <w:sz w:val="24"/>
          <w:szCs w:val="24"/>
        </w:rPr>
      </w:pPr>
      <w:r w:rsidRPr="00886A78">
        <w:rPr>
          <w:rFonts w:eastAsia="Calibri"/>
          <w:b/>
          <w:spacing w:val="2"/>
          <w:sz w:val="24"/>
          <w:szCs w:val="24"/>
          <w:u w:val="single" w:color="000000"/>
        </w:rPr>
        <w:t xml:space="preserve">PELANTIKAN </w:t>
      </w:r>
      <w:r w:rsidR="0029055F">
        <w:rPr>
          <w:rFonts w:eastAsia="Calibri"/>
          <w:b/>
          <w:spacing w:val="2"/>
          <w:sz w:val="24"/>
          <w:szCs w:val="24"/>
          <w:u w:val="single" w:color="000000"/>
        </w:rPr>
        <w:t>KABINET</w:t>
      </w:r>
      <w:r w:rsidRPr="00886A78">
        <w:rPr>
          <w:rFonts w:eastAsia="Calibri"/>
          <w:b/>
          <w:spacing w:val="2"/>
          <w:sz w:val="24"/>
          <w:szCs w:val="24"/>
          <w:u w:val="single" w:color="000000"/>
        </w:rPr>
        <w:t xml:space="preserve"> PENGURUS HIMPUNAN MAHASISWA INFORMATIKA (HMIF) MASA BAKTI 2021</w:t>
      </w:r>
    </w:p>
    <w:p w:rsidR="000A6971" w:rsidRPr="00886A78" w:rsidRDefault="000A6971">
      <w:pPr>
        <w:spacing w:before="8" w:line="100" w:lineRule="exact"/>
        <w:rPr>
          <w:sz w:val="10"/>
          <w:szCs w:val="10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2D3FF1">
      <w:pPr>
        <w:spacing w:before="11"/>
        <w:ind w:left="160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m</w:t>
      </w:r>
      <w:r w:rsidRPr="00886A78">
        <w:rPr>
          <w:rFonts w:eastAsia="Calibri"/>
          <w:spacing w:val="-1"/>
          <w:sz w:val="24"/>
          <w:szCs w:val="24"/>
        </w:rPr>
        <w:t>b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g</w:t>
      </w:r>
      <w:proofErr w:type="spellEnd"/>
      <w:r w:rsidRPr="00886A78">
        <w:rPr>
          <w:rFonts w:eastAsia="Calibri"/>
          <w:sz w:val="24"/>
          <w:szCs w:val="24"/>
        </w:rPr>
        <w:t xml:space="preserve">   </w:t>
      </w:r>
      <w:r w:rsidRPr="00886A78">
        <w:rPr>
          <w:rFonts w:eastAsia="Calibri"/>
          <w:spacing w:val="45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:</w:t>
      </w:r>
      <w:r w:rsidRPr="00886A78">
        <w:rPr>
          <w:rFonts w:eastAsia="Calibri"/>
          <w:spacing w:val="-3"/>
          <w:sz w:val="24"/>
          <w:szCs w:val="24"/>
        </w:rPr>
        <w:t xml:space="preserve"> </w:t>
      </w:r>
      <w:r w:rsidRPr="00886A78">
        <w:rPr>
          <w:rFonts w:eastAsia="Calibri"/>
          <w:spacing w:val="-2"/>
          <w:sz w:val="24"/>
          <w:szCs w:val="24"/>
        </w:rPr>
        <w:t>1</w:t>
      </w:r>
      <w:r w:rsidRPr="00886A78">
        <w:rPr>
          <w:rFonts w:eastAsia="Calibri"/>
          <w:sz w:val="24"/>
          <w:szCs w:val="24"/>
        </w:rPr>
        <w:t xml:space="preserve">. </w:t>
      </w:r>
      <w:proofErr w:type="spellStart"/>
      <w:r w:rsidRPr="00886A78">
        <w:rPr>
          <w:rFonts w:eastAsia="Calibri"/>
          <w:sz w:val="24"/>
          <w:szCs w:val="24"/>
        </w:rPr>
        <w:t>P</w:t>
      </w:r>
      <w:r w:rsidRPr="00886A78">
        <w:rPr>
          <w:rFonts w:eastAsia="Calibri"/>
          <w:spacing w:val="1"/>
          <w:sz w:val="24"/>
          <w:szCs w:val="24"/>
        </w:rPr>
        <w:t>e</w:t>
      </w:r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z w:val="24"/>
          <w:szCs w:val="24"/>
        </w:rPr>
        <w:t>u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pacing w:val="5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y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2"/>
          <w:sz w:val="24"/>
          <w:szCs w:val="24"/>
        </w:rPr>
        <w:t>si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am</w:t>
      </w:r>
      <w:r w:rsidRPr="00886A78">
        <w:rPr>
          <w:rFonts w:eastAsia="Calibri"/>
          <w:spacing w:val="-1"/>
          <w:sz w:val="24"/>
          <w:szCs w:val="24"/>
        </w:rPr>
        <w:t>bun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ro</w:t>
      </w:r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or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is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z w:val="24"/>
          <w:szCs w:val="24"/>
        </w:rPr>
        <w:t xml:space="preserve"> </w:t>
      </w:r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F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2"/>
          <w:sz w:val="24"/>
          <w:szCs w:val="24"/>
        </w:rPr>
        <w:t>TE</w:t>
      </w:r>
      <w:r w:rsidRPr="00886A78">
        <w:rPr>
          <w:rFonts w:eastAsia="Calibri"/>
          <w:sz w:val="24"/>
          <w:szCs w:val="24"/>
        </w:rPr>
        <w:t>RA</w:t>
      </w:r>
    </w:p>
    <w:p w:rsidR="000A6971" w:rsidRPr="00886A78" w:rsidRDefault="002D3FF1">
      <w:pPr>
        <w:spacing w:before="48"/>
        <w:ind w:left="1707"/>
        <w:rPr>
          <w:rFonts w:eastAsia="Calibri"/>
          <w:sz w:val="24"/>
          <w:szCs w:val="24"/>
        </w:rPr>
      </w:pPr>
      <w:r w:rsidRPr="00886A78">
        <w:rPr>
          <w:rFonts w:eastAsia="Calibri"/>
          <w:spacing w:val="-2"/>
          <w:sz w:val="24"/>
          <w:szCs w:val="24"/>
        </w:rPr>
        <w:t>2</w:t>
      </w:r>
      <w:r w:rsidRPr="00886A78">
        <w:rPr>
          <w:rFonts w:eastAsia="Calibri"/>
          <w:sz w:val="24"/>
          <w:szCs w:val="24"/>
        </w:rPr>
        <w:t>.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z w:val="24"/>
          <w:szCs w:val="24"/>
        </w:rPr>
        <w:t>K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bu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3"/>
          <w:sz w:val="24"/>
          <w:szCs w:val="24"/>
        </w:rPr>
        <w:t>p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un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k</w:t>
      </w:r>
      <w:proofErr w:type="spellEnd"/>
      <w:r w:rsidRPr="00886A78">
        <w:rPr>
          <w:rFonts w:eastAsia="Calibri"/>
          <w:sz w:val="24"/>
          <w:szCs w:val="24"/>
        </w:rPr>
        <w:t xml:space="preserve"> </w:t>
      </w:r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F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2"/>
          <w:sz w:val="24"/>
          <w:szCs w:val="24"/>
        </w:rPr>
        <w:t>TE</w:t>
      </w:r>
      <w:r w:rsidRPr="00886A78">
        <w:rPr>
          <w:rFonts w:eastAsia="Calibri"/>
          <w:sz w:val="24"/>
          <w:szCs w:val="24"/>
        </w:rPr>
        <w:t>RA</w:t>
      </w:r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3"/>
          <w:sz w:val="24"/>
          <w:szCs w:val="24"/>
        </w:rPr>
        <w:t>l</w:t>
      </w:r>
      <w:r w:rsidRPr="00886A78">
        <w:rPr>
          <w:rFonts w:eastAsia="Calibri"/>
          <w:spacing w:val="5"/>
          <w:sz w:val="24"/>
          <w:szCs w:val="24"/>
        </w:rPr>
        <w:t>a</w:t>
      </w:r>
      <w:r w:rsidRPr="00886A78">
        <w:rPr>
          <w:rFonts w:eastAsia="Calibri"/>
          <w:sz w:val="24"/>
          <w:szCs w:val="24"/>
        </w:rPr>
        <w:t>m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b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rb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ai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b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g</w:t>
      </w:r>
      <w:proofErr w:type="spellEnd"/>
    </w:p>
    <w:p w:rsidR="000A6971" w:rsidRPr="00886A78" w:rsidRDefault="000A6971">
      <w:pPr>
        <w:spacing w:before="9" w:line="160" w:lineRule="exact"/>
        <w:rPr>
          <w:sz w:val="17"/>
          <w:szCs w:val="17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2D3FF1">
      <w:pPr>
        <w:ind w:left="160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gi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pacing w:val="-5"/>
          <w:sz w:val="24"/>
          <w:szCs w:val="24"/>
        </w:rPr>
        <w:t>a</w:t>
      </w:r>
      <w:r w:rsidRPr="00886A78">
        <w:rPr>
          <w:rFonts w:eastAsia="Calibri"/>
          <w:sz w:val="24"/>
          <w:szCs w:val="24"/>
        </w:rPr>
        <w:t>t</w:t>
      </w:r>
      <w:proofErr w:type="spellEnd"/>
      <w:r w:rsidRPr="00886A78">
        <w:rPr>
          <w:rFonts w:eastAsia="Calibri"/>
          <w:sz w:val="24"/>
          <w:szCs w:val="24"/>
        </w:rPr>
        <w:t xml:space="preserve">      </w:t>
      </w:r>
      <w:r w:rsidRPr="00886A78">
        <w:rPr>
          <w:rFonts w:eastAsia="Calibri"/>
          <w:spacing w:val="7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:</w:t>
      </w:r>
      <w:r w:rsidRPr="00886A78">
        <w:rPr>
          <w:rFonts w:eastAsia="Calibri"/>
          <w:spacing w:val="-3"/>
          <w:sz w:val="24"/>
          <w:szCs w:val="24"/>
        </w:rPr>
        <w:t xml:space="preserve"> </w:t>
      </w:r>
      <w:r w:rsidRPr="00886A78">
        <w:rPr>
          <w:rFonts w:eastAsia="Calibri"/>
          <w:spacing w:val="-2"/>
          <w:sz w:val="24"/>
          <w:szCs w:val="24"/>
        </w:rPr>
        <w:t>1</w:t>
      </w:r>
      <w:r w:rsidRPr="00886A78">
        <w:rPr>
          <w:rFonts w:eastAsia="Calibri"/>
          <w:sz w:val="24"/>
          <w:szCs w:val="24"/>
        </w:rPr>
        <w:t xml:space="preserve">. </w:t>
      </w:r>
      <w:proofErr w:type="spellStart"/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gg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ar</w:t>
      </w:r>
      <w:proofErr w:type="spellEnd"/>
      <w:r w:rsidRPr="00886A7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m</w:t>
      </w:r>
      <w:r w:rsidRPr="00886A78">
        <w:rPr>
          <w:rFonts w:eastAsia="Calibri"/>
          <w:spacing w:val="-1"/>
          <w:sz w:val="24"/>
          <w:szCs w:val="24"/>
        </w:rPr>
        <w:t>pun</w:t>
      </w:r>
      <w:r w:rsidRPr="00886A78">
        <w:rPr>
          <w:rFonts w:eastAsia="Calibri"/>
          <w:spacing w:val="5"/>
          <w:sz w:val="24"/>
          <w:szCs w:val="24"/>
        </w:rPr>
        <w:t>a</w:t>
      </w:r>
      <w:r w:rsidRPr="00886A78">
        <w:rPr>
          <w:rFonts w:eastAsia="Calibri"/>
          <w:sz w:val="24"/>
          <w:szCs w:val="24"/>
        </w:rPr>
        <w:t>n</w:t>
      </w:r>
      <w:proofErr w:type="spellEnd"/>
      <w:r w:rsidRPr="00886A7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sis</w:t>
      </w:r>
      <w:r w:rsidRPr="00886A78">
        <w:rPr>
          <w:rFonts w:eastAsia="Calibri"/>
          <w:spacing w:val="1"/>
          <w:sz w:val="24"/>
          <w:szCs w:val="24"/>
        </w:rPr>
        <w:t>w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nf</w:t>
      </w:r>
      <w:r w:rsidRPr="00886A78">
        <w:rPr>
          <w:rFonts w:eastAsia="Calibri"/>
          <w:spacing w:val="-2"/>
          <w:sz w:val="24"/>
          <w:szCs w:val="24"/>
        </w:rPr>
        <w:t>or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-3"/>
          <w:sz w:val="24"/>
          <w:szCs w:val="24"/>
        </w:rPr>
        <w:t>s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t</w:t>
      </w:r>
      <w:proofErr w:type="spellEnd"/>
      <w:r w:rsidRPr="00886A78">
        <w:rPr>
          <w:rFonts w:eastAsia="Calibri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2"/>
          <w:sz w:val="24"/>
          <w:szCs w:val="24"/>
        </w:rPr>
        <w:t>k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-3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i</w:t>
      </w:r>
      <w:proofErr w:type="spellEnd"/>
    </w:p>
    <w:p w:rsidR="000A6971" w:rsidRPr="00886A78" w:rsidRDefault="002D3FF1">
      <w:pPr>
        <w:spacing w:before="43"/>
        <w:ind w:left="1923"/>
        <w:rPr>
          <w:rFonts w:eastAsia="Calibri"/>
          <w:sz w:val="24"/>
          <w:szCs w:val="24"/>
        </w:rPr>
      </w:pPr>
      <w:r w:rsidRPr="00886A78">
        <w:rPr>
          <w:rFonts w:eastAsia="Calibri"/>
          <w:sz w:val="24"/>
          <w:szCs w:val="24"/>
        </w:rPr>
        <w:t>S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z w:val="24"/>
          <w:szCs w:val="24"/>
        </w:rPr>
        <w:t>P</w:t>
      </w:r>
      <w:r w:rsidRPr="00886A78">
        <w:rPr>
          <w:rFonts w:eastAsia="Calibri"/>
          <w:spacing w:val="1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al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r w:rsidR="008872F5">
        <w:rPr>
          <w:rFonts w:eastAsia="Calibri"/>
          <w:spacing w:val="-2"/>
          <w:sz w:val="24"/>
          <w:szCs w:val="24"/>
        </w:rPr>
        <w:t>12</w:t>
      </w:r>
      <w:r w:rsidRPr="00886A7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g</w:t>
      </w:r>
      <w:proofErr w:type="spellEnd"/>
      <w:r w:rsidR="008872F5">
        <w:rPr>
          <w:rFonts w:eastAsia="Calibri"/>
          <w:sz w:val="24"/>
          <w:szCs w:val="24"/>
        </w:rPr>
        <w:t xml:space="preserve"> </w:t>
      </w:r>
      <w:proofErr w:type="spellStart"/>
      <w:r w:rsidR="008872F5">
        <w:rPr>
          <w:rFonts w:eastAsia="Calibri"/>
          <w:sz w:val="24"/>
          <w:szCs w:val="24"/>
        </w:rPr>
        <w:t>Kelengkapan</w:t>
      </w:r>
      <w:proofErr w:type="spellEnd"/>
      <w:r w:rsidR="008872F5">
        <w:rPr>
          <w:rFonts w:eastAsia="Calibri"/>
          <w:sz w:val="24"/>
          <w:szCs w:val="24"/>
        </w:rPr>
        <w:t xml:space="preserve"> </w:t>
      </w:r>
      <w:proofErr w:type="spellStart"/>
      <w:r w:rsidR="008872F5">
        <w:rPr>
          <w:rFonts w:eastAsia="Calibri"/>
          <w:sz w:val="24"/>
          <w:szCs w:val="24"/>
        </w:rPr>
        <w:t>Organisasi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</w:p>
    <w:p w:rsidR="000A6971" w:rsidRPr="00886A78" w:rsidRDefault="002D3FF1">
      <w:pPr>
        <w:spacing w:before="43"/>
        <w:ind w:left="1707"/>
        <w:rPr>
          <w:rFonts w:eastAsia="Calibri"/>
          <w:sz w:val="24"/>
          <w:szCs w:val="24"/>
        </w:rPr>
      </w:pPr>
      <w:r w:rsidRPr="00886A78">
        <w:rPr>
          <w:rFonts w:eastAsia="Calibri"/>
          <w:spacing w:val="-2"/>
          <w:sz w:val="24"/>
          <w:szCs w:val="24"/>
        </w:rPr>
        <w:t>2</w:t>
      </w:r>
      <w:r w:rsidRPr="00886A78">
        <w:rPr>
          <w:rFonts w:eastAsia="Calibri"/>
          <w:sz w:val="24"/>
          <w:szCs w:val="24"/>
        </w:rPr>
        <w:t xml:space="preserve">. </w:t>
      </w:r>
      <w:proofErr w:type="spellStart"/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gg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z w:val="24"/>
          <w:szCs w:val="24"/>
        </w:rPr>
        <w:t>R</w:t>
      </w:r>
      <w:r w:rsidRPr="00886A78">
        <w:rPr>
          <w:rFonts w:eastAsia="Calibri"/>
          <w:spacing w:val="-2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m</w:t>
      </w:r>
      <w:r w:rsidRPr="00886A78">
        <w:rPr>
          <w:rFonts w:eastAsia="Calibri"/>
          <w:spacing w:val="5"/>
          <w:sz w:val="24"/>
          <w:szCs w:val="24"/>
        </w:rPr>
        <w:t>a</w:t>
      </w:r>
      <w:r w:rsidRPr="00886A78">
        <w:rPr>
          <w:rFonts w:eastAsia="Calibri"/>
          <w:sz w:val="24"/>
          <w:szCs w:val="24"/>
        </w:rPr>
        <w:t>h</w:t>
      </w:r>
      <w:proofErr w:type="spellEnd"/>
      <w:r w:rsidRPr="00886A7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gg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m</w:t>
      </w:r>
      <w:r w:rsidRPr="00886A78">
        <w:rPr>
          <w:rFonts w:eastAsia="Calibri"/>
          <w:spacing w:val="-1"/>
          <w:sz w:val="24"/>
          <w:szCs w:val="24"/>
        </w:rPr>
        <w:t>pun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sis</w:t>
      </w:r>
      <w:r w:rsidRPr="00886A78">
        <w:rPr>
          <w:rFonts w:eastAsia="Calibri"/>
          <w:spacing w:val="-4"/>
          <w:sz w:val="24"/>
          <w:szCs w:val="24"/>
        </w:rPr>
        <w:t>w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nf</w:t>
      </w:r>
      <w:r w:rsidRPr="00886A78">
        <w:rPr>
          <w:rFonts w:eastAsia="Calibri"/>
          <w:spacing w:val="-2"/>
          <w:sz w:val="24"/>
          <w:szCs w:val="24"/>
        </w:rPr>
        <w:t>or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t</w:t>
      </w:r>
      <w:proofErr w:type="spellEnd"/>
    </w:p>
    <w:p w:rsidR="000A6971" w:rsidRPr="00886A78" w:rsidRDefault="002D3FF1">
      <w:pPr>
        <w:spacing w:before="43"/>
        <w:ind w:left="1923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pacing w:val="-2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2"/>
          <w:sz w:val="24"/>
          <w:szCs w:val="24"/>
        </w:rPr>
        <w:t>k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S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z w:val="24"/>
          <w:szCs w:val="24"/>
        </w:rPr>
        <w:t>P</w:t>
      </w:r>
      <w:r w:rsidRPr="00886A78">
        <w:rPr>
          <w:rFonts w:eastAsia="Calibri"/>
          <w:spacing w:val="1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al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r w:rsidR="00101C53">
        <w:rPr>
          <w:rFonts w:eastAsia="Calibri"/>
          <w:sz w:val="24"/>
          <w:szCs w:val="24"/>
        </w:rPr>
        <w:t>8</w:t>
      </w:r>
      <w:r w:rsidRPr="00886A7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g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="00101C53">
        <w:rPr>
          <w:rFonts w:eastAsia="Calibri"/>
          <w:sz w:val="24"/>
          <w:szCs w:val="24"/>
        </w:rPr>
        <w:t>Dewan</w:t>
      </w:r>
      <w:proofErr w:type="spellEnd"/>
      <w:r w:rsidR="00101C53">
        <w:rPr>
          <w:rFonts w:eastAsia="Calibri"/>
          <w:sz w:val="24"/>
          <w:szCs w:val="24"/>
        </w:rPr>
        <w:t xml:space="preserve"> </w:t>
      </w:r>
      <w:proofErr w:type="spellStart"/>
      <w:r w:rsidR="00101C53">
        <w:rPr>
          <w:rFonts w:eastAsia="Calibri"/>
          <w:sz w:val="24"/>
          <w:szCs w:val="24"/>
        </w:rPr>
        <w:t>Eksekutif</w:t>
      </w:r>
      <w:proofErr w:type="spellEnd"/>
    </w:p>
    <w:p w:rsidR="000A6971" w:rsidRPr="00886A78" w:rsidRDefault="000A6971">
      <w:pPr>
        <w:spacing w:before="4" w:line="180" w:lineRule="exact"/>
        <w:rPr>
          <w:sz w:val="18"/>
          <w:szCs w:val="18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2D3FF1">
      <w:pPr>
        <w:ind w:left="160"/>
        <w:rPr>
          <w:rFonts w:eastAsia="Calibri"/>
          <w:sz w:val="24"/>
          <w:szCs w:val="24"/>
        </w:rPr>
      </w:pPr>
      <w:proofErr w:type="spellStart"/>
      <w:proofErr w:type="gram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emutu</w:t>
      </w:r>
      <w:r w:rsidRPr="00886A78">
        <w:rPr>
          <w:rFonts w:eastAsia="Calibri"/>
          <w:spacing w:val="1"/>
          <w:sz w:val="24"/>
          <w:szCs w:val="24"/>
        </w:rPr>
        <w:t>sk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z w:val="24"/>
          <w:szCs w:val="24"/>
        </w:rPr>
        <w:t xml:space="preserve"> </w:t>
      </w:r>
      <w:r w:rsidRPr="00886A78">
        <w:rPr>
          <w:rFonts w:eastAsia="Calibri"/>
          <w:spacing w:val="35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:</w:t>
      </w:r>
      <w:proofErr w:type="gramEnd"/>
      <w:r w:rsidRPr="00886A78">
        <w:rPr>
          <w:rFonts w:eastAsia="Calibri"/>
          <w:spacing w:val="49"/>
          <w:sz w:val="24"/>
          <w:szCs w:val="24"/>
        </w:rPr>
        <w:t xml:space="preserve"> </w:t>
      </w:r>
      <w:r w:rsidRPr="00886A78">
        <w:rPr>
          <w:rFonts w:eastAsia="Calibri"/>
          <w:spacing w:val="-2"/>
          <w:sz w:val="24"/>
          <w:szCs w:val="24"/>
        </w:rPr>
        <w:t>1</w:t>
      </w:r>
      <w:r w:rsidRPr="00886A78">
        <w:rPr>
          <w:rFonts w:eastAsia="Calibri"/>
          <w:sz w:val="24"/>
          <w:szCs w:val="24"/>
        </w:rPr>
        <w:t>.</w:t>
      </w:r>
      <w:r w:rsidRPr="00886A78">
        <w:rPr>
          <w:rFonts w:eastAsia="Calibri"/>
          <w:spacing w:val="5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ama</w:t>
      </w:r>
      <w:proofErr w:type="spellEnd"/>
      <w:r w:rsidRPr="00886A78">
        <w:rPr>
          <w:rFonts w:eastAsia="Calibri"/>
          <w:sz w:val="24"/>
          <w:szCs w:val="24"/>
        </w:rPr>
        <w:t xml:space="preserve"> –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ama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r w:rsidRPr="00886A78">
        <w:rPr>
          <w:rFonts w:eastAsia="Calibri"/>
          <w:spacing w:val="2"/>
          <w:sz w:val="24"/>
          <w:szCs w:val="24"/>
        </w:rPr>
        <w:t>y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g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z w:val="24"/>
          <w:szCs w:val="24"/>
        </w:rPr>
        <w:t>am</w:t>
      </w:r>
      <w:r w:rsidRPr="00886A78">
        <w:rPr>
          <w:rFonts w:eastAsia="Calibri"/>
          <w:spacing w:val="-1"/>
          <w:sz w:val="24"/>
          <w:szCs w:val="24"/>
        </w:rPr>
        <w:t>p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r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mi</w:t>
      </w:r>
      <w:proofErr w:type="spellEnd"/>
      <w:r w:rsidRPr="00886A78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d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y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pacing w:val="-5"/>
          <w:sz w:val="24"/>
          <w:szCs w:val="24"/>
        </w:rPr>
        <w:t>a</w:t>
      </w:r>
      <w:r w:rsidRPr="00886A78">
        <w:rPr>
          <w:rFonts w:eastAsia="Calibri"/>
          <w:sz w:val="24"/>
          <w:szCs w:val="24"/>
        </w:rPr>
        <w:t>n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b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ai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="0029055F">
        <w:rPr>
          <w:rFonts w:eastAsia="Calibri"/>
          <w:sz w:val="24"/>
          <w:szCs w:val="24"/>
        </w:rPr>
        <w:t>Kabinet</w:t>
      </w:r>
      <w:proofErr w:type="spellEnd"/>
      <w:r w:rsidR="00886A78">
        <w:rPr>
          <w:rFonts w:eastAsia="Calibri"/>
          <w:sz w:val="24"/>
          <w:szCs w:val="24"/>
        </w:rPr>
        <w:t xml:space="preserve"> </w:t>
      </w:r>
      <w:proofErr w:type="spellStart"/>
      <w:r w:rsidR="00886A78">
        <w:rPr>
          <w:rFonts w:eastAsia="Calibri"/>
          <w:sz w:val="24"/>
          <w:szCs w:val="24"/>
        </w:rPr>
        <w:t>Pengurus</w:t>
      </w:r>
      <w:proofErr w:type="spellEnd"/>
    </w:p>
    <w:p w:rsidR="000A6971" w:rsidRPr="00886A78" w:rsidRDefault="002D3FF1">
      <w:pPr>
        <w:spacing w:before="43"/>
        <w:ind w:left="1991" w:right="1399"/>
        <w:jc w:val="center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m</w:t>
      </w:r>
      <w:r w:rsidRPr="00886A78">
        <w:rPr>
          <w:rFonts w:eastAsia="Calibri"/>
          <w:spacing w:val="-1"/>
          <w:sz w:val="24"/>
          <w:szCs w:val="24"/>
        </w:rPr>
        <w:t>pun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h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sis</w:t>
      </w:r>
      <w:r w:rsidRPr="00886A78">
        <w:rPr>
          <w:rFonts w:eastAsia="Calibri"/>
          <w:spacing w:val="1"/>
          <w:sz w:val="24"/>
          <w:szCs w:val="24"/>
        </w:rPr>
        <w:t>w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nf</w:t>
      </w:r>
      <w:r w:rsidRPr="00886A78">
        <w:rPr>
          <w:rFonts w:eastAsia="Calibri"/>
          <w:spacing w:val="-2"/>
          <w:sz w:val="24"/>
          <w:szCs w:val="24"/>
        </w:rPr>
        <w:t>or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5"/>
          <w:sz w:val="24"/>
          <w:szCs w:val="24"/>
        </w:rPr>
        <w:t>s</w:t>
      </w:r>
      <w:r w:rsidRPr="00886A78">
        <w:rPr>
          <w:rFonts w:eastAsia="Calibri"/>
          <w:spacing w:val="-4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t</w:t>
      </w:r>
      <w:proofErr w:type="spellEnd"/>
      <w:r w:rsidRPr="00886A78">
        <w:rPr>
          <w:rFonts w:eastAsia="Calibri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2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2"/>
          <w:sz w:val="24"/>
          <w:szCs w:val="24"/>
        </w:rPr>
        <w:t>k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pacing w:val="-2"/>
          <w:sz w:val="24"/>
          <w:szCs w:val="24"/>
        </w:rPr>
        <w:t>o</w:t>
      </w:r>
      <w:r w:rsidRPr="00886A78">
        <w:rPr>
          <w:rFonts w:eastAsia="Calibri"/>
          <w:spacing w:val="2"/>
          <w:sz w:val="24"/>
          <w:szCs w:val="24"/>
        </w:rPr>
        <w:t>g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S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ma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</w:t>
      </w:r>
    </w:p>
    <w:p w:rsidR="000A6971" w:rsidRPr="00886A78" w:rsidRDefault="000A6971">
      <w:pPr>
        <w:spacing w:before="9" w:line="160" w:lineRule="exact"/>
        <w:rPr>
          <w:sz w:val="17"/>
          <w:szCs w:val="17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2D3FF1">
      <w:pPr>
        <w:ind w:left="160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pacing w:val="1"/>
          <w:sz w:val="24"/>
          <w:szCs w:val="24"/>
        </w:rPr>
        <w:t>D</w:t>
      </w:r>
      <w:r w:rsidRPr="00886A78">
        <w:rPr>
          <w:rFonts w:eastAsia="Calibri"/>
          <w:sz w:val="24"/>
          <w:szCs w:val="24"/>
        </w:rPr>
        <w:t>em</w:t>
      </w:r>
      <w:r w:rsidRPr="00886A78">
        <w:rPr>
          <w:rFonts w:eastAsia="Calibri"/>
          <w:spacing w:val="3"/>
          <w:sz w:val="24"/>
          <w:szCs w:val="24"/>
        </w:rPr>
        <w:t>i</w:t>
      </w:r>
      <w:r w:rsidRPr="00886A78">
        <w:rPr>
          <w:rFonts w:eastAsia="Calibri"/>
          <w:spacing w:val="-4"/>
          <w:sz w:val="24"/>
          <w:szCs w:val="24"/>
        </w:rPr>
        <w:t>k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an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z w:val="24"/>
          <w:szCs w:val="24"/>
        </w:rPr>
        <w:t>ah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proofErr w:type="gramStart"/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pacing w:val="-2"/>
          <w:sz w:val="24"/>
          <w:szCs w:val="24"/>
        </w:rPr>
        <w:t>r</w:t>
      </w:r>
      <w:r w:rsidRPr="00886A78">
        <w:rPr>
          <w:rFonts w:eastAsia="Calibri"/>
          <w:sz w:val="24"/>
          <w:szCs w:val="24"/>
        </w:rPr>
        <w:t>at</w:t>
      </w:r>
      <w:proofErr w:type="spellEnd"/>
      <w:proofErr w:type="gramEnd"/>
      <w:r w:rsidRPr="00886A78">
        <w:rPr>
          <w:rFonts w:eastAsia="Calibri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pu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pacing w:val="2"/>
          <w:sz w:val="24"/>
          <w:szCs w:val="24"/>
        </w:rPr>
        <w:t>s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i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k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4"/>
          <w:sz w:val="24"/>
          <w:szCs w:val="24"/>
        </w:rPr>
        <w:t>m</w:t>
      </w:r>
      <w:r w:rsidRPr="00886A78">
        <w:rPr>
          <w:rFonts w:eastAsia="Calibri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bu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t</w:t>
      </w:r>
      <w:proofErr w:type="spellEnd"/>
      <w:r w:rsidRPr="00886A78">
        <w:rPr>
          <w:rFonts w:eastAsia="Calibri"/>
          <w:sz w:val="24"/>
          <w:szCs w:val="24"/>
        </w:rPr>
        <w:t>.</w:t>
      </w:r>
      <w:r w:rsidRPr="00886A78">
        <w:rPr>
          <w:rFonts w:eastAsia="Calibri"/>
          <w:spacing w:val="2"/>
          <w:sz w:val="24"/>
          <w:szCs w:val="24"/>
        </w:rPr>
        <w:t xml:space="preserve"> </w:t>
      </w:r>
      <w:proofErr w:type="spellStart"/>
      <w:proofErr w:type="gramStart"/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as</w:t>
      </w:r>
      <w:proofErr w:type="spellEnd"/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p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rh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nn</w:t>
      </w:r>
      <w:r w:rsidRPr="00886A78">
        <w:rPr>
          <w:rFonts w:eastAsia="Calibri"/>
          <w:spacing w:val="2"/>
          <w:sz w:val="24"/>
          <w:szCs w:val="24"/>
        </w:rPr>
        <w:t>y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ami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-1"/>
          <w:sz w:val="24"/>
          <w:szCs w:val="24"/>
        </w:rPr>
        <w:t>uc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p</w:t>
      </w:r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an</w:t>
      </w:r>
      <w:proofErr w:type="spellEnd"/>
      <w:r w:rsidRPr="00886A7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e</w:t>
      </w:r>
      <w:r w:rsidRPr="00886A78">
        <w:rPr>
          <w:rFonts w:eastAsia="Calibri"/>
          <w:spacing w:val="-1"/>
          <w:sz w:val="24"/>
          <w:szCs w:val="24"/>
        </w:rPr>
        <w:t>r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ma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</w:t>
      </w:r>
      <w:proofErr w:type="spellStart"/>
      <w:r w:rsidRPr="00886A78">
        <w:rPr>
          <w:rFonts w:eastAsia="Calibri"/>
          <w:spacing w:val="1"/>
          <w:sz w:val="24"/>
          <w:szCs w:val="24"/>
        </w:rPr>
        <w:t>k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2"/>
          <w:sz w:val="24"/>
          <w:szCs w:val="24"/>
        </w:rPr>
        <w:t>si</w:t>
      </w:r>
      <w:r w:rsidRPr="00886A78">
        <w:rPr>
          <w:rFonts w:eastAsia="Calibri"/>
          <w:spacing w:val="-1"/>
          <w:sz w:val="24"/>
          <w:szCs w:val="24"/>
        </w:rPr>
        <w:t>h</w:t>
      </w:r>
      <w:proofErr w:type="spellEnd"/>
      <w:r w:rsidRPr="00886A78">
        <w:rPr>
          <w:rFonts w:eastAsia="Calibri"/>
          <w:sz w:val="24"/>
          <w:szCs w:val="24"/>
        </w:rPr>
        <w:t>.</w:t>
      </w:r>
      <w:proofErr w:type="gramEnd"/>
    </w:p>
    <w:p w:rsidR="000A6971" w:rsidRPr="00886A78" w:rsidRDefault="000A6971">
      <w:pPr>
        <w:spacing w:before="10" w:line="100" w:lineRule="exact"/>
        <w:rPr>
          <w:sz w:val="11"/>
          <w:szCs w:val="11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2D3FF1">
      <w:pPr>
        <w:ind w:right="400"/>
        <w:jc w:val="right"/>
        <w:rPr>
          <w:rFonts w:eastAsia="Calibri"/>
          <w:sz w:val="24"/>
          <w:szCs w:val="24"/>
        </w:rPr>
      </w:pPr>
      <w:r w:rsidRPr="00886A78">
        <w:rPr>
          <w:rFonts w:eastAsia="Calibri"/>
          <w:sz w:val="24"/>
          <w:szCs w:val="24"/>
        </w:rPr>
        <w:t>Lam</w:t>
      </w:r>
      <w:r w:rsidRPr="00886A78">
        <w:rPr>
          <w:rFonts w:eastAsia="Calibri"/>
          <w:spacing w:val="-1"/>
          <w:sz w:val="24"/>
          <w:szCs w:val="24"/>
        </w:rPr>
        <w:t>pun</w:t>
      </w:r>
      <w:r w:rsidRPr="00886A78">
        <w:rPr>
          <w:rFonts w:eastAsia="Calibri"/>
          <w:sz w:val="24"/>
          <w:szCs w:val="24"/>
        </w:rPr>
        <w:t>g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r w:rsidRPr="00886A78">
        <w:rPr>
          <w:rFonts w:eastAsia="Calibri"/>
          <w:sz w:val="24"/>
          <w:szCs w:val="24"/>
        </w:rPr>
        <w:t>Se</w:t>
      </w:r>
      <w:r w:rsidRPr="00886A78">
        <w:rPr>
          <w:rFonts w:eastAsia="Calibri"/>
          <w:spacing w:val="2"/>
          <w:sz w:val="24"/>
          <w:szCs w:val="24"/>
        </w:rPr>
        <w:t>l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1"/>
          <w:sz w:val="24"/>
          <w:szCs w:val="24"/>
        </w:rPr>
        <w:t>t</w:t>
      </w:r>
      <w:r w:rsidRPr="00886A78">
        <w:rPr>
          <w:rFonts w:eastAsia="Calibri"/>
          <w:sz w:val="24"/>
          <w:szCs w:val="24"/>
        </w:rPr>
        <w:t>a</w:t>
      </w: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z w:val="24"/>
          <w:szCs w:val="24"/>
        </w:rPr>
        <w:t>,</w:t>
      </w:r>
      <w:r w:rsidRPr="00886A78">
        <w:rPr>
          <w:rFonts w:eastAsia="Calibri"/>
          <w:spacing w:val="1"/>
          <w:sz w:val="24"/>
          <w:szCs w:val="24"/>
        </w:rPr>
        <w:t xml:space="preserve"> </w:t>
      </w:r>
      <w:r w:rsidR="00101C53">
        <w:rPr>
          <w:rFonts w:eastAsia="Calibri"/>
          <w:sz w:val="24"/>
          <w:szCs w:val="24"/>
        </w:rPr>
        <w:t xml:space="preserve">6 </w:t>
      </w:r>
      <w:proofErr w:type="spellStart"/>
      <w:r w:rsidR="00101C53">
        <w:rPr>
          <w:rFonts w:eastAsia="Calibri"/>
          <w:sz w:val="24"/>
          <w:szCs w:val="24"/>
        </w:rPr>
        <w:t>Juni</w:t>
      </w:r>
      <w:proofErr w:type="spellEnd"/>
      <w:r w:rsidR="00101C53">
        <w:rPr>
          <w:rFonts w:eastAsia="Calibri"/>
          <w:sz w:val="24"/>
          <w:szCs w:val="24"/>
        </w:rPr>
        <w:t xml:space="preserve"> </w:t>
      </w:r>
      <w:r w:rsidRPr="00886A78">
        <w:rPr>
          <w:rFonts w:eastAsia="Calibri"/>
          <w:spacing w:val="-2"/>
          <w:sz w:val="24"/>
          <w:szCs w:val="24"/>
        </w:rPr>
        <w:t>2</w:t>
      </w:r>
      <w:r w:rsidRPr="00886A78">
        <w:rPr>
          <w:rFonts w:eastAsia="Calibri"/>
          <w:spacing w:val="3"/>
          <w:sz w:val="24"/>
          <w:szCs w:val="24"/>
        </w:rPr>
        <w:t>0</w:t>
      </w:r>
      <w:r w:rsidRPr="00886A78">
        <w:rPr>
          <w:rFonts w:eastAsia="Calibri"/>
          <w:spacing w:val="-2"/>
          <w:sz w:val="24"/>
          <w:szCs w:val="24"/>
        </w:rPr>
        <w:t>2</w:t>
      </w:r>
      <w:r w:rsidRPr="00886A78">
        <w:rPr>
          <w:rFonts w:eastAsia="Calibri"/>
          <w:sz w:val="24"/>
          <w:szCs w:val="24"/>
        </w:rPr>
        <w:t>1</w:t>
      </w: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before="16" w:line="240" w:lineRule="exact"/>
        <w:rPr>
          <w:sz w:val="24"/>
          <w:szCs w:val="24"/>
        </w:rPr>
      </w:pPr>
    </w:p>
    <w:p w:rsidR="000A6971" w:rsidRPr="00886A78" w:rsidRDefault="002D3FF1">
      <w:pPr>
        <w:ind w:right="396"/>
        <w:jc w:val="right"/>
        <w:rPr>
          <w:rFonts w:eastAsia="Calibri"/>
          <w:sz w:val="24"/>
          <w:szCs w:val="24"/>
        </w:rPr>
      </w:pPr>
      <w:proofErr w:type="spellStart"/>
      <w:r w:rsidRPr="00886A78">
        <w:rPr>
          <w:rFonts w:eastAsia="Calibri"/>
          <w:sz w:val="24"/>
          <w:szCs w:val="24"/>
        </w:rPr>
        <w:t>Ke</w:t>
      </w:r>
      <w:r w:rsidRPr="00886A78">
        <w:rPr>
          <w:rFonts w:eastAsia="Calibri"/>
          <w:spacing w:val="2"/>
          <w:sz w:val="24"/>
          <w:szCs w:val="24"/>
        </w:rPr>
        <w:t>t</w:t>
      </w:r>
      <w:r w:rsidRPr="00886A78">
        <w:rPr>
          <w:rFonts w:eastAsia="Calibri"/>
          <w:spacing w:val="-1"/>
          <w:sz w:val="24"/>
          <w:szCs w:val="24"/>
        </w:rPr>
        <w:t>u</w:t>
      </w:r>
      <w:r w:rsidRPr="00886A78">
        <w:rPr>
          <w:rFonts w:eastAsia="Calibri"/>
          <w:sz w:val="24"/>
          <w:szCs w:val="24"/>
        </w:rPr>
        <w:t>a</w:t>
      </w:r>
      <w:proofErr w:type="spellEnd"/>
      <w:r w:rsidRPr="00886A78">
        <w:rPr>
          <w:rFonts w:eastAsia="Calibri"/>
          <w:spacing w:val="-1"/>
          <w:sz w:val="24"/>
          <w:szCs w:val="24"/>
        </w:rPr>
        <w:t xml:space="preserve"> H</w:t>
      </w:r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z w:val="24"/>
          <w:szCs w:val="24"/>
        </w:rPr>
        <w:t>F</w:t>
      </w:r>
      <w:r w:rsidRPr="00886A78">
        <w:rPr>
          <w:rFonts w:eastAsia="Calibri"/>
          <w:spacing w:val="-1"/>
          <w:sz w:val="24"/>
          <w:szCs w:val="24"/>
        </w:rPr>
        <w:t xml:space="preserve"> </w:t>
      </w:r>
      <w:r w:rsidRPr="00886A78">
        <w:rPr>
          <w:rFonts w:eastAsia="Calibri"/>
          <w:spacing w:val="3"/>
          <w:sz w:val="24"/>
          <w:szCs w:val="24"/>
        </w:rPr>
        <w:t>I</w:t>
      </w:r>
      <w:r w:rsidRPr="00886A78">
        <w:rPr>
          <w:rFonts w:eastAsia="Calibri"/>
          <w:spacing w:val="-2"/>
          <w:sz w:val="24"/>
          <w:szCs w:val="24"/>
        </w:rPr>
        <w:t>TE</w:t>
      </w:r>
      <w:r w:rsidRPr="00886A78">
        <w:rPr>
          <w:rFonts w:eastAsia="Calibri"/>
          <w:sz w:val="24"/>
          <w:szCs w:val="24"/>
        </w:rPr>
        <w:t>RA</w:t>
      </w:r>
    </w:p>
    <w:p w:rsidR="000A6971" w:rsidRPr="00886A78" w:rsidRDefault="000A6971">
      <w:pPr>
        <w:spacing w:before="9" w:line="180" w:lineRule="exact"/>
        <w:rPr>
          <w:sz w:val="19"/>
          <w:szCs w:val="19"/>
        </w:rPr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Default="000A6971">
      <w:pPr>
        <w:spacing w:line="200" w:lineRule="exact"/>
      </w:pPr>
    </w:p>
    <w:p w:rsidR="003D6F9F" w:rsidRPr="00886A78" w:rsidRDefault="003D6F9F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29055F">
      <w:pPr>
        <w:ind w:right="396"/>
        <w:jc w:val="right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pacing w:val="1"/>
          <w:sz w:val="24"/>
          <w:szCs w:val="24"/>
          <w:u w:val="single" w:color="000000"/>
        </w:rPr>
        <w:t>Nur</w:t>
      </w:r>
      <w:proofErr w:type="spellEnd"/>
      <w:r>
        <w:rPr>
          <w:rFonts w:eastAsia="Calibri"/>
          <w:spacing w:val="1"/>
          <w:sz w:val="24"/>
          <w:szCs w:val="24"/>
          <w:u w:val="single" w:color="000000"/>
        </w:rPr>
        <w:t xml:space="preserve"> Muhammad </w:t>
      </w:r>
      <w:proofErr w:type="spellStart"/>
      <w:r>
        <w:rPr>
          <w:rFonts w:eastAsia="Calibri"/>
          <w:spacing w:val="1"/>
          <w:sz w:val="24"/>
          <w:szCs w:val="24"/>
          <w:u w:val="single" w:color="000000"/>
        </w:rPr>
        <w:t>Husein</w:t>
      </w:r>
      <w:proofErr w:type="spellEnd"/>
      <w:r>
        <w:rPr>
          <w:rFonts w:eastAsia="Calibri"/>
          <w:spacing w:val="1"/>
          <w:sz w:val="24"/>
          <w:szCs w:val="24"/>
          <w:u w:val="single" w:color="000000"/>
        </w:rPr>
        <w:t xml:space="preserve"> </w:t>
      </w:r>
      <w:proofErr w:type="spellStart"/>
      <w:r>
        <w:rPr>
          <w:rFonts w:eastAsia="Calibri"/>
          <w:spacing w:val="1"/>
          <w:sz w:val="24"/>
          <w:szCs w:val="24"/>
          <w:u w:val="single" w:color="000000"/>
        </w:rPr>
        <w:t>Paku</w:t>
      </w:r>
      <w:proofErr w:type="spellEnd"/>
      <w:r>
        <w:rPr>
          <w:rFonts w:eastAsia="Calibri"/>
          <w:spacing w:val="1"/>
          <w:sz w:val="24"/>
          <w:szCs w:val="24"/>
          <w:u w:val="single" w:color="000000"/>
        </w:rPr>
        <w:t xml:space="preserve"> </w:t>
      </w:r>
      <w:proofErr w:type="spellStart"/>
      <w:r>
        <w:rPr>
          <w:rFonts w:eastAsia="Calibri"/>
          <w:spacing w:val="1"/>
          <w:sz w:val="24"/>
          <w:szCs w:val="24"/>
          <w:u w:val="single" w:color="000000"/>
        </w:rPr>
        <w:t>Alamsyah</w:t>
      </w:r>
      <w:proofErr w:type="spellEnd"/>
    </w:p>
    <w:p w:rsidR="000A6971" w:rsidRPr="00886A78" w:rsidRDefault="002D3FF1">
      <w:pPr>
        <w:spacing w:before="43"/>
        <w:ind w:right="780"/>
        <w:jc w:val="right"/>
        <w:rPr>
          <w:rFonts w:eastAsia="Calibri"/>
          <w:sz w:val="24"/>
          <w:szCs w:val="24"/>
        </w:rPr>
        <w:sectPr w:rsidR="000A6971" w:rsidRPr="00886A78">
          <w:headerReference w:type="default" r:id="rId9"/>
          <w:pgSz w:w="11920" w:h="16840"/>
          <w:pgMar w:top="2120" w:right="1040" w:bottom="280" w:left="1280" w:header="753" w:footer="0" w:gutter="0"/>
          <w:cols w:space="720"/>
        </w:sectPr>
      </w:pPr>
      <w:r w:rsidRPr="00886A78">
        <w:rPr>
          <w:rFonts w:eastAsia="Calibri"/>
          <w:spacing w:val="-1"/>
          <w:sz w:val="24"/>
          <w:szCs w:val="24"/>
        </w:rPr>
        <w:t>N</w:t>
      </w:r>
      <w:r w:rsidRPr="00886A78">
        <w:rPr>
          <w:rFonts w:eastAsia="Calibri"/>
          <w:spacing w:val="2"/>
          <w:sz w:val="24"/>
          <w:szCs w:val="24"/>
        </w:rPr>
        <w:t>I</w:t>
      </w:r>
      <w:r w:rsidRPr="00886A78">
        <w:rPr>
          <w:rFonts w:eastAsia="Calibri"/>
          <w:spacing w:val="1"/>
          <w:sz w:val="24"/>
          <w:szCs w:val="24"/>
        </w:rPr>
        <w:t>M</w:t>
      </w:r>
      <w:r w:rsidRPr="00886A78">
        <w:rPr>
          <w:rFonts w:eastAsia="Calibri"/>
          <w:spacing w:val="2"/>
          <w:sz w:val="24"/>
          <w:szCs w:val="24"/>
        </w:rPr>
        <w:t>.</w:t>
      </w:r>
      <w:r w:rsidR="0029055F">
        <w:rPr>
          <w:rFonts w:eastAsia="Calibri"/>
          <w:spacing w:val="-2"/>
          <w:sz w:val="24"/>
          <w:szCs w:val="24"/>
        </w:rPr>
        <w:t xml:space="preserve"> 118140150</w:t>
      </w:r>
      <w:r w:rsidR="0029055F">
        <w:rPr>
          <w:rFonts w:eastAsia="Calibri"/>
          <w:spacing w:val="-2"/>
          <w:sz w:val="24"/>
          <w:szCs w:val="24"/>
        </w:rPr>
        <w:tab/>
      </w: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before="4" w:line="220" w:lineRule="exact"/>
        <w:rPr>
          <w:sz w:val="22"/>
          <w:szCs w:val="22"/>
        </w:rPr>
      </w:pPr>
    </w:p>
    <w:p w:rsidR="000A6971" w:rsidRPr="00886A78" w:rsidRDefault="002D3FF1" w:rsidP="00886A78">
      <w:pPr>
        <w:spacing w:before="2"/>
        <w:ind w:right="-39"/>
        <w:jc w:val="center"/>
        <w:rPr>
          <w:rFonts w:eastAsia="Calibri"/>
          <w:sz w:val="28"/>
          <w:szCs w:val="28"/>
        </w:rPr>
      </w:pPr>
      <w:proofErr w:type="spellStart"/>
      <w:r w:rsidRPr="00886A78">
        <w:rPr>
          <w:rFonts w:eastAsia="Calibri"/>
          <w:b/>
          <w:spacing w:val="-1"/>
          <w:sz w:val="28"/>
          <w:szCs w:val="28"/>
        </w:rPr>
        <w:t>N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ma</w:t>
      </w:r>
      <w:proofErr w:type="spellEnd"/>
      <w:r w:rsidRPr="00886A78">
        <w:rPr>
          <w:rFonts w:eastAsia="Calibri"/>
          <w:b/>
          <w:spacing w:val="-6"/>
          <w:sz w:val="28"/>
          <w:szCs w:val="28"/>
        </w:rPr>
        <w:t xml:space="preserve"> </w:t>
      </w:r>
      <w:r w:rsidRPr="00886A78">
        <w:rPr>
          <w:rFonts w:eastAsia="Calibri"/>
          <w:b/>
          <w:sz w:val="28"/>
          <w:szCs w:val="28"/>
        </w:rPr>
        <w:t>–</w:t>
      </w:r>
      <w:r w:rsidRPr="00886A78">
        <w:rPr>
          <w:rFonts w:eastAsia="Calibri"/>
          <w:b/>
          <w:spacing w:val="-1"/>
          <w:sz w:val="28"/>
          <w:szCs w:val="28"/>
        </w:rPr>
        <w:t xml:space="preserve"> </w:t>
      </w:r>
      <w:proofErr w:type="spellStart"/>
      <w:proofErr w:type="gramStart"/>
      <w:r w:rsidRPr="00886A78">
        <w:rPr>
          <w:rFonts w:eastAsia="Calibri"/>
          <w:b/>
          <w:sz w:val="28"/>
          <w:szCs w:val="28"/>
        </w:rPr>
        <w:t>n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ma</w:t>
      </w:r>
      <w:proofErr w:type="spellEnd"/>
      <w:proofErr w:type="gramEnd"/>
      <w:r w:rsidRPr="00886A78">
        <w:rPr>
          <w:rFonts w:eastAsia="Calibri"/>
          <w:b/>
          <w:spacing w:val="-6"/>
          <w:sz w:val="28"/>
          <w:szCs w:val="28"/>
        </w:rPr>
        <w:t xml:space="preserve"> </w:t>
      </w:r>
      <w:r w:rsidRPr="00886A78">
        <w:rPr>
          <w:rFonts w:eastAsia="Calibri"/>
          <w:b/>
          <w:spacing w:val="2"/>
          <w:sz w:val="28"/>
          <w:szCs w:val="28"/>
        </w:rPr>
        <w:t>y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ng</w:t>
      </w:r>
      <w:r w:rsidRPr="00886A78">
        <w:rPr>
          <w:rFonts w:eastAsia="Calibri"/>
          <w:b/>
          <w:spacing w:val="-5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1"/>
          <w:sz w:val="28"/>
          <w:szCs w:val="28"/>
        </w:rPr>
        <w:t>R</w:t>
      </w:r>
      <w:r w:rsidRPr="00886A78">
        <w:rPr>
          <w:rFonts w:eastAsia="Calibri"/>
          <w:b/>
          <w:spacing w:val="-1"/>
          <w:sz w:val="28"/>
          <w:szCs w:val="28"/>
        </w:rPr>
        <w:t>e</w:t>
      </w:r>
      <w:r w:rsidRPr="00886A78">
        <w:rPr>
          <w:rFonts w:eastAsia="Calibri"/>
          <w:b/>
          <w:spacing w:val="4"/>
          <w:sz w:val="28"/>
          <w:szCs w:val="28"/>
        </w:rPr>
        <w:t>s</w:t>
      </w:r>
      <w:r w:rsidRPr="00886A78">
        <w:rPr>
          <w:rFonts w:eastAsia="Calibri"/>
          <w:b/>
          <w:sz w:val="28"/>
          <w:szCs w:val="28"/>
        </w:rPr>
        <w:t>mi</w:t>
      </w:r>
      <w:proofErr w:type="spellEnd"/>
      <w:r w:rsidRPr="00886A78">
        <w:rPr>
          <w:rFonts w:eastAsia="Calibri"/>
          <w:b/>
          <w:spacing w:val="-9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1"/>
          <w:sz w:val="28"/>
          <w:szCs w:val="28"/>
        </w:rPr>
        <w:t>D</w:t>
      </w:r>
      <w:r w:rsidRPr="00886A78">
        <w:rPr>
          <w:rFonts w:eastAsia="Calibri"/>
          <w:b/>
          <w:spacing w:val="3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n</w:t>
      </w:r>
      <w:r w:rsidRPr="00886A78">
        <w:rPr>
          <w:rFonts w:eastAsia="Calibri"/>
          <w:b/>
          <w:spacing w:val="2"/>
          <w:sz w:val="28"/>
          <w:szCs w:val="28"/>
        </w:rPr>
        <w:t>y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t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k</w:t>
      </w:r>
      <w:r w:rsidRPr="00886A78">
        <w:rPr>
          <w:rFonts w:eastAsia="Calibri"/>
          <w:b/>
          <w:spacing w:val="2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n</w:t>
      </w:r>
      <w:proofErr w:type="spellEnd"/>
      <w:r w:rsidRPr="00886A78">
        <w:rPr>
          <w:rFonts w:eastAsia="Calibri"/>
          <w:b/>
          <w:spacing w:val="-14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-2"/>
          <w:sz w:val="28"/>
          <w:szCs w:val="28"/>
        </w:rPr>
        <w:t>S</w:t>
      </w:r>
      <w:r w:rsidRPr="00886A78">
        <w:rPr>
          <w:rFonts w:eastAsia="Calibri"/>
          <w:b/>
          <w:spacing w:val="4"/>
          <w:sz w:val="28"/>
          <w:szCs w:val="28"/>
        </w:rPr>
        <w:t>eb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pacing w:val="2"/>
          <w:sz w:val="28"/>
          <w:szCs w:val="28"/>
        </w:rPr>
        <w:t>g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i</w:t>
      </w:r>
      <w:proofErr w:type="spellEnd"/>
      <w:r w:rsidRPr="00886A78">
        <w:rPr>
          <w:rFonts w:eastAsia="Calibri"/>
          <w:b/>
          <w:spacing w:val="-11"/>
          <w:sz w:val="28"/>
          <w:szCs w:val="28"/>
        </w:rPr>
        <w:t xml:space="preserve"> </w:t>
      </w:r>
      <w:proofErr w:type="spellStart"/>
      <w:r w:rsidR="0029055F">
        <w:rPr>
          <w:rFonts w:eastAsia="Calibri"/>
          <w:b/>
          <w:spacing w:val="-1"/>
          <w:sz w:val="28"/>
          <w:szCs w:val="28"/>
        </w:rPr>
        <w:t>Kabinet</w:t>
      </w:r>
      <w:proofErr w:type="spellEnd"/>
      <w:r w:rsidR="00886A78">
        <w:rPr>
          <w:rFonts w:eastAsia="Calibri"/>
          <w:b/>
          <w:spacing w:val="-1"/>
          <w:sz w:val="28"/>
          <w:szCs w:val="28"/>
        </w:rPr>
        <w:t xml:space="preserve"> </w:t>
      </w:r>
      <w:proofErr w:type="spellStart"/>
      <w:r w:rsidR="00886A78">
        <w:rPr>
          <w:rFonts w:eastAsia="Calibri"/>
          <w:b/>
          <w:spacing w:val="-1"/>
          <w:sz w:val="28"/>
          <w:szCs w:val="28"/>
        </w:rPr>
        <w:t>Pengurus</w:t>
      </w:r>
      <w:proofErr w:type="spellEnd"/>
      <w:r w:rsidRPr="00886A78">
        <w:rPr>
          <w:rFonts w:eastAsia="Calibri"/>
          <w:b/>
          <w:spacing w:val="-6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1"/>
          <w:w w:val="99"/>
          <w:sz w:val="28"/>
          <w:szCs w:val="28"/>
        </w:rPr>
        <w:t>H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i</w:t>
      </w:r>
      <w:r w:rsidRPr="00886A78">
        <w:rPr>
          <w:rFonts w:eastAsia="Calibri"/>
          <w:b/>
          <w:spacing w:val="4"/>
          <w:w w:val="99"/>
          <w:sz w:val="28"/>
          <w:szCs w:val="28"/>
        </w:rPr>
        <w:t>m</w:t>
      </w:r>
      <w:r w:rsidRPr="00886A78">
        <w:rPr>
          <w:rFonts w:eastAsia="Calibri"/>
          <w:b/>
          <w:w w:val="99"/>
          <w:sz w:val="28"/>
          <w:szCs w:val="28"/>
        </w:rPr>
        <w:t>p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u</w:t>
      </w:r>
      <w:r w:rsidRPr="00886A78">
        <w:rPr>
          <w:rFonts w:eastAsia="Calibri"/>
          <w:b/>
          <w:w w:val="99"/>
          <w:sz w:val="28"/>
          <w:szCs w:val="28"/>
        </w:rPr>
        <w:t>n</w:t>
      </w:r>
      <w:r w:rsidRPr="00886A78">
        <w:rPr>
          <w:rFonts w:eastAsia="Calibri"/>
          <w:b/>
          <w:spacing w:val="1"/>
          <w:w w:val="99"/>
          <w:sz w:val="28"/>
          <w:szCs w:val="28"/>
        </w:rPr>
        <w:t>a</w:t>
      </w:r>
      <w:r w:rsidRPr="00886A78">
        <w:rPr>
          <w:rFonts w:eastAsia="Calibri"/>
          <w:b/>
          <w:w w:val="99"/>
          <w:sz w:val="28"/>
          <w:szCs w:val="28"/>
        </w:rPr>
        <w:t>n</w:t>
      </w:r>
      <w:proofErr w:type="spellEnd"/>
    </w:p>
    <w:p w:rsidR="000A6971" w:rsidRPr="00886A78" w:rsidRDefault="002D3FF1" w:rsidP="00886A78">
      <w:pPr>
        <w:spacing w:before="52"/>
        <w:ind w:right="-39"/>
        <w:jc w:val="center"/>
        <w:rPr>
          <w:rFonts w:eastAsia="Calibri"/>
          <w:sz w:val="28"/>
          <w:szCs w:val="28"/>
        </w:rPr>
      </w:pPr>
      <w:proofErr w:type="spellStart"/>
      <w:r w:rsidRPr="00886A78">
        <w:rPr>
          <w:rFonts w:eastAsia="Calibri"/>
          <w:b/>
          <w:spacing w:val="1"/>
          <w:sz w:val="28"/>
          <w:szCs w:val="28"/>
        </w:rPr>
        <w:t>Ma</w:t>
      </w:r>
      <w:r w:rsidRPr="00886A78">
        <w:rPr>
          <w:rFonts w:eastAsia="Calibri"/>
          <w:b/>
          <w:sz w:val="28"/>
          <w:szCs w:val="28"/>
        </w:rPr>
        <w:t>h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s</w:t>
      </w:r>
      <w:r w:rsidRPr="00886A78">
        <w:rPr>
          <w:rFonts w:eastAsia="Calibri"/>
          <w:b/>
          <w:spacing w:val="-2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s</w:t>
      </w:r>
      <w:r w:rsidRPr="00886A78">
        <w:rPr>
          <w:rFonts w:eastAsia="Calibri"/>
          <w:b/>
          <w:spacing w:val="-2"/>
          <w:sz w:val="28"/>
          <w:szCs w:val="28"/>
        </w:rPr>
        <w:t>w</w:t>
      </w:r>
      <w:r w:rsidRPr="00886A78">
        <w:rPr>
          <w:rFonts w:eastAsia="Calibri"/>
          <w:b/>
          <w:sz w:val="28"/>
          <w:szCs w:val="28"/>
        </w:rPr>
        <w:t>a</w:t>
      </w:r>
      <w:proofErr w:type="spellEnd"/>
      <w:r w:rsidRPr="00886A78">
        <w:rPr>
          <w:rFonts w:eastAsia="Calibri"/>
          <w:b/>
          <w:spacing w:val="-12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2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n</w:t>
      </w:r>
      <w:r w:rsidRPr="00886A78">
        <w:rPr>
          <w:rFonts w:eastAsia="Calibri"/>
          <w:b/>
          <w:spacing w:val="2"/>
          <w:sz w:val="28"/>
          <w:szCs w:val="28"/>
        </w:rPr>
        <w:t>f</w:t>
      </w:r>
      <w:r w:rsidRPr="00886A78">
        <w:rPr>
          <w:rFonts w:eastAsia="Calibri"/>
          <w:b/>
          <w:spacing w:val="-1"/>
          <w:sz w:val="28"/>
          <w:szCs w:val="28"/>
        </w:rPr>
        <w:t>o</w:t>
      </w:r>
      <w:r w:rsidRPr="00886A78">
        <w:rPr>
          <w:rFonts w:eastAsia="Calibri"/>
          <w:b/>
          <w:spacing w:val="2"/>
          <w:sz w:val="28"/>
          <w:szCs w:val="28"/>
        </w:rPr>
        <w:t>r</w:t>
      </w:r>
      <w:r w:rsidRPr="00886A78">
        <w:rPr>
          <w:rFonts w:eastAsia="Calibri"/>
          <w:b/>
          <w:sz w:val="28"/>
          <w:szCs w:val="28"/>
        </w:rPr>
        <w:t>m</w:t>
      </w:r>
      <w:r w:rsidRPr="00886A78">
        <w:rPr>
          <w:rFonts w:eastAsia="Calibri"/>
          <w:b/>
          <w:spacing w:val="1"/>
          <w:sz w:val="28"/>
          <w:szCs w:val="28"/>
        </w:rPr>
        <w:t>a</w:t>
      </w:r>
      <w:r w:rsidRPr="00886A78">
        <w:rPr>
          <w:rFonts w:eastAsia="Calibri"/>
          <w:b/>
          <w:sz w:val="28"/>
          <w:szCs w:val="28"/>
        </w:rPr>
        <w:t>t</w:t>
      </w:r>
      <w:r w:rsidRPr="00886A78">
        <w:rPr>
          <w:rFonts w:eastAsia="Calibri"/>
          <w:b/>
          <w:spacing w:val="-2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ka</w:t>
      </w:r>
      <w:proofErr w:type="spellEnd"/>
      <w:r w:rsidRPr="00886A78">
        <w:rPr>
          <w:rFonts w:eastAsia="Calibri"/>
          <w:b/>
          <w:spacing w:val="-12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6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n</w:t>
      </w:r>
      <w:r w:rsidRPr="00886A78">
        <w:rPr>
          <w:rFonts w:eastAsia="Calibri"/>
          <w:b/>
          <w:spacing w:val="3"/>
          <w:sz w:val="28"/>
          <w:szCs w:val="28"/>
        </w:rPr>
        <w:t>s</w:t>
      </w:r>
      <w:r w:rsidRPr="00886A78">
        <w:rPr>
          <w:rFonts w:eastAsia="Calibri"/>
          <w:b/>
          <w:sz w:val="28"/>
          <w:szCs w:val="28"/>
        </w:rPr>
        <w:t>t</w:t>
      </w:r>
      <w:r w:rsidRPr="00886A78">
        <w:rPr>
          <w:rFonts w:eastAsia="Calibri"/>
          <w:b/>
          <w:spacing w:val="-2"/>
          <w:sz w:val="28"/>
          <w:szCs w:val="28"/>
        </w:rPr>
        <w:t>i</w:t>
      </w:r>
      <w:r w:rsidRPr="00886A78">
        <w:rPr>
          <w:rFonts w:eastAsia="Calibri"/>
          <w:b/>
          <w:sz w:val="28"/>
          <w:szCs w:val="28"/>
        </w:rPr>
        <w:t>t</w:t>
      </w:r>
      <w:r w:rsidRPr="00886A78">
        <w:rPr>
          <w:rFonts w:eastAsia="Calibri"/>
          <w:b/>
          <w:spacing w:val="4"/>
          <w:sz w:val="28"/>
          <w:szCs w:val="28"/>
        </w:rPr>
        <w:t>u</w:t>
      </w:r>
      <w:r w:rsidRPr="00886A78">
        <w:rPr>
          <w:rFonts w:eastAsia="Calibri"/>
          <w:b/>
          <w:sz w:val="28"/>
          <w:szCs w:val="28"/>
        </w:rPr>
        <w:t>t</w:t>
      </w:r>
      <w:proofErr w:type="spellEnd"/>
      <w:r w:rsidRPr="00886A78">
        <w:rPr>
          <w:rFonts w:eastAsia="Calibri"/>
          <w:b/>
          <w:spacing w:val="-9"/>
          <w:sz w:val="28"/>
          <w:szCs w:val="28"/>
        </w:rPr>
        <w:t xml:space="preserve"> </w:t>
      </w:r>
      <w:proofErr w:type="spellStart"/>
      <w:r w:rsidRPr="00886A78">
        <w:rPr>
          <w:rFonts w:eastAsia="Calibri"/>
          <w:b/>
          <w:spacing w:val="1"/>
          <w:sz w:val="28"/>
          <w:szCs w:val="28"/>
        </w:rPr>
        <w:t>T</w:t>
      </w:r>
      <w:r w:rsidRPr="00886A78">
        <w:rPr>
          <w:rFonts w:eastAsia="Calibri"/>
          <w:b/>
          <w:spacing w:val="-1"/>
          <w:sz w:val="28"/>
          <w:szCs w:val="28"/>
        </w:rPr>
        <w:t>e</w:t>
      </w:r>
      <w:r w:rsidRPr="00886A78">
        <w:rPr>
          <w:rFonts w:eastAsia="Calibri"/>
          <w:b/>
          <w:sz w:val="28"/>
          <w:szCs w:val="28"/>
        </w:rPr>
        <w:t>k</w:t>
      </w:r>
      <w:r w:rsidRPr="00886A78">
        <w:rPr>
          <w:rFonts w:eastAsia="Calibri"/>
          <w:b/>
          <w:spacing w:val="5"/>
          <w:sz w:val="28"/>
          <w:szCs w:val="28"/>
        </w:rPr>
        <w:t>n</w:t>
      </w:r>
      <w:r w:rsidRPr="00886A78">
        <w:rPr>
          <w:rFonts w:eastAsia="Calibri"/>
          <w:b/>
          <w:spacing w:val="-1"/>
          <w:sz w:val="28"/>
          <w:szCs w:val="28"/>
        </w:rPr>
        <w:t>olo</w:t>
      </w:r>
      <w:r w:rsidRPr="00886A78">
        <w:rPr>
          <w:rFonts w:eastAsia="Calibri"/>
          <w:b/>
          <w:spacing w:val="2"/>
          <w:sz w:val="28"/>
          <w:szCs w:val="28"/>
        </w:rPr>
        <w:t>g</w:t>
      </w:r>
      <w:r w:rsidRPr="00886A78">
        <w:rPr>
          <w:rFonts w:eastAsia="Calibri"/>
          <w:b/>
          <w:sz w:val="28"/>
          <w:szCs w:val="28"/>
        </w:rPr>
        <w:t>i</w:t>
      </w:r>
      <w:proofErr w:type="spellEnd"/>
      <w:r w:rsidRPr="00886A78">
        <w:rPr>
          <w:rFonts w:eastAsia="Calibri"/>
          <w:b/>
          <w:spacing w:val="-8"/>
          <w:sz w:val="28"/>
          <w:szCs w:val="28"/>
        </w:rPr>
        <w:t xml:space="preserve"> </w:t>
      </w:r>
      <w:r w:rsidRPr="00886A78">
        <w:rPr>
          <w:rFonts w:eastAsia="Calibri"/>
          <w:b/>
          <w:spacing w:val="-2"/>
          <w:w w:val="99"/>
          <w:sz w:val="28"/>
          <w:szCs w:val="28"/>
        </w:rPr>
        <w:t>S</w:t>
      </w:r>
      <w:r w:rsidRPr="00886A78">
        <w:rPr>
          <w:rFonts w:eastAsia="Calibri"/>
          <w:b/>
          <w:w w:val="99"/>
          <w:sz w:val="28"/>
          <w:szCs w:val="28"/>
        </w:rPr>
        <w:t>u</w:t>
      </w:r>
      <w:r w:rsidRPr="00886A78">
        <w:rPr>
          <w:rFonts w:eastAsia="Calibri"/>
          <w:b/>
          <w:spacing w:val="-1"/>
          <w:w w:val="99"/>
          <w:sz w:val="28"/>
          <w:szCs w:val="28"/>
        </w:rPr>
        <w:t>m</w:t>
      </w:r>
      <w:r w:rsidRPr="00886A78">
        <w:rPr>
          <w:rFonts w:eastAsia="Calibri"/>
          <w:b/>
          <w:spacing w:val="6"/>
          <w:w w:val="99"/>
          <w:sz w:val="28"/>
          <w:szCs w:val="28"/>
        </w:rPr>
        <w:t>a</w:t>
      </w:r>
      <w:r w:rsidRPr="00886A78">
        <w:rPr>
          <w:rFonts w:eastAsia="Calibri"/>
          <w:b/>
          <w:w w:val="99"/>
          <w:sz w:val="28"/>
          <w:szCs w:val="28"/>
        </w:rPr>
        <w:t>t</w:t>
      </w:r>
      <w:r w:rsidRPr="00886A78">
        <w:rPr>
          <w:rFonts w:eastAsia="Calibri"/>
          <w:b/>
          <w:spacing w:val="2"/>
          <w:w w:val="99"/>
          <w:sz w:val="28"/>
          <w:szCs w:val="28"/>
        </w:rPr>
        <w:t>era</w:t>
      </w:r>
    </w:p>
    <w:p w:rsidR="000A6971" w:rsidRPr="00886A78" w:rsidRDefault="000A6971">
      <w:pPr>
        <w:spacing w:line="200" w:lineRule="exact"/>
      </w:pPr>
    </w:p>
    <w:p w:rsidR="000A6971" w:rsidRPr="00886A78" w:rsidRDefault="000A6971">
      <w:pPr>
        <w:spacing w:before="17" w:line="220" w:lineRule="exact"/>
        <w:rPr>
          <w:sz w:val="22"/>
          <w:szCs w:val="22"/>
        </w:rPr>
      </w:pPr>
    </w:p>
    <w:tbl>
      <w:tblPr>
        <w:tblStyle w:val="TableGrid"/>
        <w:tblW w:w="9558" w:type="dxa"/>
        <w:jc w:val="center"/>
        <w:tblInd w:w="496" w:type="dxa"/>
        <w:tblLook w:val="04A0" w:firstRow="1" w:lastRow="0" w:firstColumn="1" w:lastColumn="0" w:noHBand="0" w:noVBand="1"/>
      </w:tblPr>
      <w:tblGrid>
        <w:gridCol w:w="540"/>
        <w:gridCol w:w="3804"/>
        <w:gridCol w:w="1206"/>
        <w:gridCol w:w="4008"/>
      </w:tblGrid>
      <w:tr w:rsidR="00280BAA" w:rsidRPr="008A59F5" w:rsidTr="00280BAA">
        <w:trPr>
          <w:jc w:val="center"/>
        </w:trPr>
        <w:tc>
          <w:tcPr>
            <w:tcW w:w="540" w:type="dxa"/>
          </w:tcPr>
          <w:p w:rsidR="00886A78" w:rsidRPr="008A59F5" w:rsidRDefault="00E04E0A" w:rsidP="008A59F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804" w:type="dxa"/>
          </w:tcPr>
          <w:p w:rsidR="00886A78" w:rsidRPr="008A59F5" w:rsidRDefault="00E04E0A" w:rsidP="008A59F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1206" w:type="dxa"/>
          </w:tcPr>
          <w:p w:rsidR="00886A78" w:rsidRPr="008A59F5" w:rsidRDefault="00E04E0A" w:rsidP="008A59F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4008" w:type="dxa"/>
          </w:tcPr>
          <w:p w:rsidR="00886A78" w:rsidRPr="008A59F5" w:rsidRDefault="00E04E0A" w:rsidP="008A59F5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Jabatan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886A7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 xml:space="preserve">Markus </w:t>
            </w:r>
            <w:proofErr w:type="spellStart"/>
            <w:r w:rsidRPr="008A59F5">
              <w:rPr>
                <w:sz w:val="22"/>
                <w:szCs w:val="22"/>
              </w:rPr>
              <w:t>Togi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Fedrian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Rivaldi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Sinaga</w:t>
            </w:r>
            <w:proofErr w:type="spellEnd"/>
          </w:p>
        </w:tc>
        <w:tc>
          <w:tcPr>
            <w:tcW w:w="1206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118140037</w:t>
            </w:r>
          </w:p>
        </w:tc>
        <w:tc>
          <w:tcPr>
            <w:tcW w:w="4008" w:type="dxa"/>
          </w:tcPr>
          <w:p w:rsidR="00886A78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Jenderal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886A7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Vina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Oktariana</w:t>
            </w:r>
            <w:proofErr w:type="spellEnd"/>
          </w:p>
        </w:tc>
        <w:tc>
          <w:tcPr>
            <w:tcW w:w="1206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118140061</w:t>
            </w:r>
          </w:p>
        </w:tc>
        <w:tc>
          <w:tcPr>
            <w:tcW w:w="4008" w:type="dxa"/>
          </w:tcPr>
          <w:p w:rsidR="00886A78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886A7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Rasyidah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Herawati</w:t>
            </w:r>
            <w:proofErr w:type="spellEnd"/>
          </w:p>
        </w:tc>
        <w:tc>
          <w:tcPr>
            <w:tcW w:w="1206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118140063</w:t>
            </w:r>
          </w:p>
        </w:tc>
        <w:tc>
          <w:tcPr>
            <w:tcW w:w="4008" w:type="dxa"/>
          </w:tcPr>
          <w:p w:rsidR="00886A78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886A7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Romantika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Banjarnahor</w:t>
            </w:r>
            <w:proofErr w:type="spellEnd"/>
          </w:p>
        </w:tc>
        <w:tc>
          <w:tcPr>
            <w:tcW w:w="1206" w:type="dxa"/>
          </w:tcPr>
          <w:p w:rsidR="00886A78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118140045</w:t>
            </w:r>
          </w:p>
        </w:tc>
        <w:tc>
          <w:tcPr>
            <w:tcW w:w="4008" w:type="dxa"/>
          </w:tcPr>
          <w:p w:rsidR="00886A78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04E0A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04E0A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Febby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Sartika</w:t>
            </w:r>
            <w:proofErr w:type="spellEnd"/>
          </w:p>
        </w:tc>
        <w:tc>
          <w:tcPr>
            <w:tcW w:w="1206" w:type="dxa"/>
          </w:tcPr>
          <w:p w:rsidR="00E04E0A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118140137</w:t>
            </w:r>
          </w:p>
        </w:tc>
        <w:tc>
          <w:tcPr>
            <w:tcW w:w="4008" w:type="dxa"/>
          </w:tcPr>
          <w:p w:rsidR="00E04E0A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04E0A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04E0A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Ismi</w:t>
            </w:r>
            <w:proofErr w:type="spellEnd"/>
            <w:r w:rsidRPr="008A59F5">
              <w:rPr>
                <w:sz w:val="22"/>
                <w:szCs w:val="22"/>
              </w:rPr>
              <w:t xml:space="preserve"> Zahra </w:t>
            </w:r>
            <w:proofErr w:type="spellStart"/>
            <w:r w:rsidRPr="008A59F5">
              <w:rPr>
                <w:sz w:val="22"/>
                <w:szCs w:val="22"/>
              </w:rPr>
              <w:t>Rezkatiana</w:t>
            </w:r>
            <w:proofErr w:type="spellEnd"/>
          </w:p>
        </w:tc>
        <w:tc>
          <w:tcPr>
            <w:tcW w:w="1206" w:type="dxa"/>
          </w:tcPr>
          <w:p w:rsidR="00E04E0A" w:rsidRPr="008A59F5" w:rsidRDefault="00E04E0A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118140011</w:t>
            </w:r>
          </w:p>
        </w:tc>
        <w:tc>
          <w:tcPr>
            <w:tcW w:w="4008" w:type="dxa"/>
          </w:tcPr>
          <w:p w:rsidR="00E04E0A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Kewiraushaan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04E0A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E04E0A" w:rsidRPr="008A59F5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04E0A" w:rsidRPr="008A59F5" w:rsidRDefault="00E04E0A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Michael </w:t>
            </w:r>
            <w:proofErr w:type="spellStart"/>
            <w:r w:rsidRPr="008A59F5">
              <w:rPr>
                <w:b/>
                <w:sz w:val="22"/>
                <w:szCs w:val="22"/>
              </w:rPr>
              <w:t>Jireh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Martua</w:t>
            </w:r>
            <w:proofErr w:type="spellEnd"/>
          </w:p>
        </w:tc>
        <w:tc>
          <w:tcPr>
            <w:tcW w:w="1206" w:type="dxa"/>
          </w:tcPr>
          <w:p w:rsidR="00E04E0A" w:rsidRPr="00280BAA" w:rsidRDefault="00E04E0A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118140112</w:t>
            </w:r>
          </w:p>
        </w:tc>
        <w:tc>
          <w:tcPr>
            <w:tcW w:w="4008" w:type="dxa"/>
          </w:tcPr>
          <w:p w:rsidR="00E04E0A" w:rsidRPr="00280BAA" w:rsidRDefault="008A59F5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Departemen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PSDA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Hamidah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Firoos</w:t>
            </w:r>
            <w:proofErr w:type="spellEnd"/>
          </w:p>
        </w:tc>
        <w:tc>
          <w:tcPr>
            <w:tcW w:w="1206" w:type="dxa"/>
          </w:tcPr>
          <w:p w:rsidR="0098167E" w:rsidRPr="008A59F5" w:rsidRDefault="00CB2FF8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118140115</w:t>
            </w:r>
          </w:p>
        </w:tc>
        <w:tc>
          <w:tcPr>
            <w:tcW w:w="4008" w:type="dxa"/>
          </w:tcPr>
          <w:p w:rsidR="0098167E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PSDA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04E0A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04E0A" w:rsidRPr="008A59F5" w:rsidRDefault="00E04E0A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Hendry </w:t>
            </w:r>
            <w:proofErr w:type="spellStart"/>
            <w:r w:rsidRPr="008A59F5">
              <w:rPr>
                <w:b/>
                <w:sz w:val="22"/>
                <w:szCs w:val="22"/>
              </w:rPr>
              <w:t>Kurniawan</w:t>
            </w:r>
            <w:proofErr w:type="spellEnd"/>
          </w:p>
        </w:tc>
        <w:tc>
          <w:tcPr>
            <w:tcW w:w="1206" w:type="dxa"/>
          </w:tcPr>
          <w:p w:rsidR="00E04E0A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118140094</w:t>
            </w:r>
          </w:p>
        </w:tc>
        <w:tc>
          <w:tcPr>
            <w:tcW w:w="4008" w:type="dxa"/>
          </w:tcPr>
          <w:p w:rsidR="00E04E0A" w:rsidRPr="00280BAA" w:rsidRDefault="008A59F5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Divisi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Pengembangan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Anggota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Eben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Haezer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Perangin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angin</w:t>
            </w:r>
            <w:proofErr w:type="spellEnd"/>
          </w:p>
        </w:tc>
        <w:tc>
          <w:tcPr>
            <w:tcW w:w="1206" w:type="dxa"/>
          </w:tcPr>
          <w:p w:rsidR="00EA09A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119140010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Anggota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Lusi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Lesmana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Tamba</w:t>
            </w:r>
            <w:proofErr w:type="spellEnd"/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119140072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Anggota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Wirasena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Ichsan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Putra</w:t>
            </w:r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119140127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Anggota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Rahmat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Setiawan</w:t>
            </w:r>
            <w:proofErr w:type="spellEnd"/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118140097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Divisi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Aldian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Farhan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Putra</w:t>
            </w:r>
          </w:p>
        </w:tc>
        <w:tc>
          <w:tcPr>
            <w:tcW w:w="1206" w:type="dxa"/>
          </w:tcPr>
          <w:p w:rsidR="00EA09A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119140080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Genja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Rizky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Novianto</w:t>
            </w:r>
            <w:proofErr w:type="spellEnd"/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119140093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Intan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Wulandari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Siregar</w:t>
            </w:r>
            <w:proofErr w:type="spellEnd"/>
          </w:p>
        </w:tc>
        <w:tc>
          <w:tcPr>
            <w:tcW w:w="1206" w:type="dxa"/>
          </w:tcPr>
          <w:p w:rsidR="00EA09A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119140077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Khoirun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Nisa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Samrotul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Zannah</w:t>
            </w:r>
            <w:proofErr w:type="spellEnd"/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119140202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Nadhif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Athalla</w:t>
            </w:r>
            <w:proofErr w:type="spellEnd"/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119140209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Regen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Simatupang</w:t>
            </w:r>
            <w:proofErr w:type="spellEnd"/>
          </w:p>
        </w:tc>
        <w:tc>
          <w:tcPr>
            <w:tcW w:w="1206" w:type="dxa"/>
          </w:tcPr>
          <w:p w:rsidR="00EA09A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119140182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Reza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Kusuma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Andya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Nugraha</w:t>
            </w:r>
            <w:proofErr w:type="spellEnd"/>
          </w:p>
        </w:tc>
        <w:tc>
          <w:tcPr>
            <w:tcW w:w="1206" w:type="dxa"/>
          </w:tcPr>
          <w:p w:rsidR="00EA09A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119140001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Kaderisasi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Ahmad </w:t>
            </w:r>
            <w:proofErr w:type="spellStart"/>
            <w:r w:rsidRPr="008A59F5">
              <w:rPr>
                <w:b/>
                <w:sz w:val="22"/>
                <w:szCs w:val="22"/>
              </w:rPr>
              <w:t>Agung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Zefi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Syahputra</w:t>
            </w:r>
            <w:proofErr w:type="spellEnd"/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118140083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Departemen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Keprofesian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Iva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Maulida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Rahmawati</w:t>
            </w:r>
            <w:proofErr w:type="spellEnd"/>
          </w:p>
        </w:tc>
        <w:tc>
          <w:tcPr>
            <w:tcW w:w="1206" w:type="dxa"/>
          </w:tcPr>
          <w:p w:rsidR="00EA09A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119140034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Keprofesian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EA09A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EA09A7" w:rsidRPr="008A59F5" w:rsidRDefault="00EA09A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Julia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Hutagaol</w:t>
            </w:r>
            <w:proofErr w:type="spellEnd"/>
          </w:p>
        </w:tc>
        <w:tc>
          <w:tcPr>
            <w:tcW w:w="1206" w:type="dxa"/>
          </w:tcPr>
          <w:p w:rsidR="00EA09A7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119140016</w:t>
            </w:r>
          </w:p>
        </w:tc>
        <w:tc>
          <w:tcPr>
            <w:tcW w:w="4008" w:type="dxa"/>
          </w:tcPr>
          <w:p w:rsidR="00EA09A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Keprofesian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b/>
                <w:sz w:val="22"/>
                <w:szCs w:val="22"/>
              </w:rPr>
              <w:t>Lukman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Al Hakim</w:t>
            </w:r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118140103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1"/>
                <w:szCs w:val="21"/>
              </w:rPr>
            </w:pPr>
            <w:proofErr w:type="spellStart"/>
            <w:r w:rsidRPr="00280BAA">
              <w:rPr>
                <w:b/>
                <w:sz w:val="21"/>
                <w:szCs w:val="21"/>
              </w:rPr>
              <w:t>Kepala</w:t>
            </w:r>
            <w:proofErr w:type="spellEnd"/>
            <w:r w:rsidRPr="00280BA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280BAA">
              <w:rPr>
                <w:b/>
                <w:sz w:val="21"/>
                <w:szCs w:val="21"/>
              </w:rPr>
              <w:t>Divisi</w:t>
            </w:r>
            <w:proofErr w:type="spellEnd"/>
            <w:r w:rsidRPr="00280BA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280BAA">
              <w:rPr>
                <w:b/>
                <w:sz w:val="21"/>
                <w:szCs w:val="21"/>
              </w:rPr>
              <w:t>Pengembangan</w:t>
            </w:r>
            <w:proofErr w:type="spellEnd"/>
            <w:r w:rsidRPr="00280BAA">
              <w:rPr>
                <w:b/>
                <w:sz w:val="21"/>
                <w:szCs w:val="21"/>
              </w:rPr>
              <w:t xml:space="preserve"> &amp; </w:t>
            </w:r>
            <w:proofErr w:type="spellStart"/>
            <w:r w:rsidRPr="00280BAA">
              <w:rPr>
                <w:b/>
                <w:sz w:val="21"/>
                <w:szCs w:val="21"/>
              </w:rPr>
              <w:t>Pelatihan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A.M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Hikar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Syahrial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119140031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Pelatihan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Farid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Izuddin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119140105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Pelatihan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Mutiara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Putri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Amanda</w:t>
            </w:r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119140220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Pelatihan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Nesa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Oktavia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119140091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Pelatihan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b/>
                <w:sz w:val="22"/>
                <w:szCs w:val="22"/>
              </w:rPr>
              <w:t>Najie</w:t>
            </w:r>
            <w:proofErr w:type="spellEnd"/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118140131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Divisi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Kajian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Teknologi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Fahri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Novaldi</w:t>
            </w:r>
            <w:proofErr w:type="spellEnd"/>
          </w:p>
        </w:tc>
        <w:tc>
          <w:tcPr>
            <w:tcW w:w="1206" w:type="dxa"/>
          </w:tcPr>
          <w:p w:rsidR="00F6705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119140205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Naseruddin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Rasyid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119140165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Sophia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Nouriska</w:t>
            </w:r>
            <w:proofErr w:type="spellEnd"/>
          </w:p>
        </w:tc>
        <w:tc>
          <w:tcPr>
            <w:tcW w:w="1206" w:type="dxa"/>
          </w:tcPr>
          <w:p w:rsidR="00F67057" w:rsidRPr="008A59F5" w:rsidRDefault="00BA780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119140027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b/>
                <w:sz w:val="22"/>
                <w:szCs w:val="22"/>
              </w:rPr>
              <w:t>Khoirurrizqi</w:t>
            </w:r>
            <w:proofErr w:type="spellEnd"/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118140134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Divisi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Technopreneur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Ahmad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Aldi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Setiawan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119140090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Technopreneur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Candra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Wahyu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Firmansyah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119140009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Technopreneur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F67057" w:rsidRPr="008A59F5" w:rsidRDefault="00F6705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Ikhsanudin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Raka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Siwi</w:t>
            </w:r>
            <w:proofErr w:type="spellEnd"/>
          </w:p>
        </w:tc>
        <w:tc>
          <w:tcPr>
            <w:tcW w:w="1206" w:type="dxa"/>
          </w:tcPr>
          <w:p w:rsidR="00F67057" w:rsidRPr="008A59F5" w:rsidRDefault="00937A1C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119140058</w:t>
            </w:r>
          </w:p>
        </w:tc>
        <w:tc>
          <w:tcPr>
            <w:tcW w:w="4008" w:type="dxa"/>
          </w:tcPr>
          <w:p w:rsidR="00F67057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Technopreneur</w:t>
            </w:r>
            <w:proofErr w:type="spellEnd"/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Arre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Pangestu</w:t>
            </w:r>
            <w:proofErr w:type="spellEnd"/>
          </w:p>
        </w:tc>
        <w:tc>
          <w:tcPr>
            <w:tcW w:w="1206" w:type="dxa"/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118140129</w:t>
            </w:r>
          </w:p>
        </w:tc>
        <w:tc>
          <w:tcPr>
            <w:tcW w:w="4008" w:type="dxa"/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Departemen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KOMINFO</w:t>
            </w:r>
          </w:p>
        </w:tc>
      </w:tr>
      <w:tr w:rsidR="00280BAA" w:rsidRPr="008A59F5" w:rsidTr="00280BAA">
        <w:trPr>
          <w:jc w:val="center"/>
        </w:trPr>
        <w:tc>
          <w:tcPr>
            <w:tcW w:w="540" w:type="dxa"/>
          </w:tcPr>
          <w:p w:rsidR="00CB2FF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CB2FF8" w:rsidRPr="008A59F5" w:rsidRDefault="00CB2FF8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 xml:space="preserve">Tamara </w:t>
            </w:r>
            <w:proofErr w:type="spellStart"/>
            <w:r w:rsidRPr="008A59F5">
              <w:rPr>
                <w:sz w:val="22"/>
                <w:szCs w:val="22"/>
              </w:rPr>
              <w:t>Damayanti</w:t>
            </w:r>
            <w:proofErr w:type="spellEnd"/>
          </w:p>
        </w:tc>
        <w:tc>
          <w:tcPr>
            <w:tcW w:w="1206" w:type="dxa"/>
          </w:tcPr>
          <w:p w:rsidR="00CB2FF8" w:rsidRPr="008A59F5" w:rsidRDefault="00CB2FF8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118140069</w:t>
            </w:r>
          </w:p>
        </w:tc>
        <w:tc>
          <w:tcPr>
            <w:tcW w:w="4008" w:type="dxa"/>
          </w:tcPr>
          <w:p w:rsidR="00CB2FF8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KOMINFO</w:t>
            </w:r>
          </w:p>
        </w:tc>
      </w:tr>
      <w:tr w:rsidR="00280BAA" w:rsidRPr="008A59F5" w:rsidTr="002F3643">
        <w:trPr>
          <w:jc w:val="center"/>
        </w:trPr>
        <w:tc>
          <w:tcPr>
            <w:tcW w:w="540" w:type="dxa"/>
            <w:tcBorders>
              <w:bottom w:val="single" w:sz="4" w:space="0" w:color="auto"/>
            </w:tcBorders>
          </w:tcPr>
          <w:p w:rsidR="00CB2FF8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  <w:tcBorders>
              <w:bottom w:val="single" w:sz="4" w:space="0" w:color="auto"/>
            </w:tcBorders>
          </w:tcPr>
          <w:p w:rsidR="00CB2FF8" w:rsidRPr="008A59F5" w:rsidRDefault="00CB2FF8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Eri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Yuni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Nilasari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CB2FF8" w:rsidRPr="008A59F5" w:rsidRDefault="00CB2FF8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118140035</w:t>
            </w:r>
          </w:p>
        </w:tc>
        <w:tc>
          <w:tcPr>
            <w:tcW w:w="4008" w:type="dxa"/>
            <w:tcBorders>
              <w:bottom w:val="single" w:sz="4" w:space="0" w:color="auto"/>
            </w:tcBorders>
          </w:tcPr>
          <w:p w:rsidR="00CB2FF8" w:rsidRPr="008A59F5" w:rsidRDefault="00280BAA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KOMINFO</w:t>
            </w:r>
          </w:p>
        </w:tc>
      </w:tr>
      <w:tr w:rsidR="00280BAA" w:rsidRPr="008A59F5" w:rsidTr="002F3643">
        <w:trPr>
          <w:jc w:val="center"/>
        </w:trPr>
        <w:tc>
          <w:tcPr>
            <w:tcW w:w="540" w:type="dxa"/>
            <w:tcBorders>
              <w:bottom w:val="single" w:sz="4" w:space="0" w:color="auto"/>
            </w:tcBorders>
          </w:tcPr>
          <w:p w:rsidR="0098167E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  <w:tcBorders>
              <w:bottom w:val="single" w:sz="4" w:space="0" w:color="auto"/>
            </w:tcBorders>
          </w:tcPr>
          <w:p w:rsidR="0098167E" w:rsidRPr="008A59F5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Neza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Chania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Putri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8167E" w:rsidRPr="00280BAA" w:rsidRDefault="0098167E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280BAA">
              <w:rPr>
                <w:b/>
                <w:sz w:val="22"/>
                <w:szCs w:val="22"/>
              </w:rPr>
              <w:t>118140197</w:t>
            </w:r>
          </w:p>
        </w:tc>
        <w:tc>
          <w:tcPr>
            <w:tcW w:w="4008" w:type="dxa"/>
            <w:tcBorders>
              <w:bottom w:val="single" w:sz="4" w:space="0" w:color="auto"/>
            </w:tcBorders>
          </w:tcPr>
          <w:p w:rsidR="0098167E" w:rsidRPr="00280BAA" w:rsidRDefault="00280BAA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280BAA">
              <w:rPr>
                <w:b/>
                <w:sz w:val="22"/>
                <w:szCs w:val="22"/>
              </w:rPr>
              <w:t>Kepala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Divisi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Desain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dan</w:t>
            </w:r>
            <w:proofErr w:type="spellEnd"/>
            <w:r w:rsidRPr="00280BA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80BAA">
              <w:rPr>
                <w:b/>
                <w:sz w:val="22"/>
                <w:szCs w:val="22"/>
              </w:rPr>
              <w:t>Kreatif</w:t>
            </w:r>
            <w:proofErr w:type="spellEnd"/>
          </w:p>
        </w:tc>
      </w:tr>
      <w:tr w:rsidR="00024E97" w:rsidRPr="008A59F5" w:rsidTr="002F3643">
        <w:trPr>
          <w:jc w:val="center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4E97" w:rsidRPr="008A59F5" w:rsidRDefault="00024E97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4E97" w:rsidRPr="00280BAA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4E97" w:rsidRPr="00280BAA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29055F" w:rsidRPr="008A59F5" w:rsidTr="0029055F">
        <w:trPr>
          <w:jc w:val="center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55F" w:rsidRPr="008A59F5" w:rsidRDefault="0029055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55F" w:rsidRPr="008A59F5" w:rsidRDefault="0029055F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55F" w:rsidRPr="00280BAA" w:rsidRDefault="0029055F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055F" w:rsidRPr="00280BAA" w:rsidRDefault="0029055F" w:rsidP="008A59F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280BAA" w:rsidRPr="008A59F5" w:rsidTr="0029055F">
        <w:trPr>
          <w:jc w:val="center"/>
        </w:trPr>
        <w:tc>
          <w:tcPr>
            <w:tcW w:w="540" w:type="dxa"/>
            <w:tcBorders>
              <w:top w:val="single" w:sz="4" w:space="0" w:color="auto"/>
            </w:tcBorders>
          </w:tcPr>
          <w:p w:rsidR="00F6705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  <w:tcBorders>
              <w:top w:val="single" w:sz="4" w:space="0" w:color="auto"/>
            </w:tcBorders>
          </w:tcPr>
          <w:p w:rsidR="00F67057" w:rsidRPr="008A59F5" w:rsidRDefault="00F6705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Fariz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Lutfhi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F67057" w:rsidRPr="008A59F5" w:rsidRDefault="008A59F5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119140199</w:t>
            </w:r>
          </w:p>
        </w:tc>
        <w:tc>
          <w:tcPr>
            <w:tcW w:w="4008" w:type="dxa"/>
            <w:tcBorders>
              <w:top w:val="single" w:sz="4" w:space="0" w:color="auto"/>
            </w:tcBorders>
          </w:tcPr>
          <w:p w:rsidR="00F6705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Kreatif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Nafis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Akmalussyifa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119140135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Kreatif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Faqih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119140012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Kreatif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Sabrina Zahra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Salsabila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118140177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Kreatif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Erdi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Fitriansyah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118140147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1"/>
                <w:szCs w:val="21"/>
              </w:rPr>
            </w:pPr>
            <w:proofErr w:type="spellStart"/>
            <w:r w:rsidRPr="00024E97">
              <w:rPr>
                <w:b/>
                <w:sz w:val="21"/>
                <w:szCs w:val="21"/>
              </w:rPr>
              <w:t>Kepala</w:t>
            </w:r>
            <w:proofErr w:type="spellEnd"/>
            <w:r w:rsidRPr="00024E97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024E97">
              <w:rPr>
                <w:b/>
                <w:sz w:val="21"/>
                <w:szCs w:val="21"/>
              </w:rPr>
              <w:t>Divisi</w:t>
            </w:r>
            <w:proofErr w:type="spellEnd"/>
            <w:r w:rsidRPr="00024E97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024E97">
              <w:rPr>
                <w:b/>
                <w:sz w:val="21"/>
                <w:szCs w:val="21"/>
              </w:rPr>
              <w:t>Publikasi</w:t>
            </w:r>
            <w:proofErr w:type="spellEnd"/>
            <w:r w:rsidRPr="00024E97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024E97">
              <w:rPr>
                <w:b/>
                <w:sz w:val="21"/>
                <w:szCs w:val="21"/>
              </w:rPr>
              <w:t>dan</w:t>
            </w:r>
            <w:proofErr w:type="spellEnd"/>
            <w:r w:rsidRPr="00024E97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024E97">
              <w:rPr>
                <w:b/>
                <w:sz w:val="21"/>
                <w:szCs w:val="21"/>
              </w:rPr>
              <w:t>Dokumentasi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Gilang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Rizky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Ramadhan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119140081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Dokumentasi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Heksa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Dananjaya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119140057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Dokumentasi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Ihtiandiko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Wicaksono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119140118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Dokumentasi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Ribka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Julyasih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Sidabutar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118140125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Dokumentasi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Deo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Alif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Alfitrah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118140104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Departemen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Internal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Vina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Alvionita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118140105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Sekretaris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Internal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sz w:val="22"/>
                <w:szCs w:val="22"/>
              </w:rPr>
              <w:t>Iwang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Nur</w:t>
            </w:r>
            <w:proofErr w:type="spellEnd"/>
            <w:r w:rsidRPr="008A59F5">
              <w:rPr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sz w:val="22"/>
                <w:szCs w:val="22"/>
              </w:rPr>
              <w:t>Hakiki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118140073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Bendahara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Departemen</w:t>
            </w:r>
            <w:proofErr w:type="spellEnd"/>
            <w:r>
              <w:rPr>
                <w:sz w:val="22"/>
                <w:szCs w:val="22"/>
              </w:rPr>
              <w:t xml:space="preserve"> Internal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Muhammad Adam </w:t>
            </w:r>
            <w:proofErr w:type="spellStart"/>
            <w:r w:rsidRPr="008A59F5">
              <w:rPr>
                <w:b/>
                <w:sz w:val="22"/>
                <w:szCs w:val="22"/>
              </w:rPr>
              <w:t>Aslamsyah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118140154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KART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Ahmad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Adriansyah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Hasibuan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119140079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KART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Daffa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Praramadhana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119140172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KART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Gusti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Hafizah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119140086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KART</w:t>
            </w:r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Ezra </w:t>
            </w:r>
            <w:proofErr w:type="spellStart"/>
            <w:r w:rsidRPr="008A59F5">
              <w:rPr>
                <w:b/>
                <w:sz w:val="22"/>
                <w:szCs w:val="22"/>
              </w:rPr>
              <w:t>Kornel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Naibaho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118140171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Seni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&amp; </w:t>
            </w:r>
            <w:proofErr w:type="spellStart"/>
            <w:r w:rsidRPr="00024E97">
              <w:rPr>
                <w:b/>
                <w:sz w:val="22"/>
                <w:szCs w:val="22"/>
              </w:rPr>
              <w:t>Olahraga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Andaru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Putri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Salsabila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119140158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Seni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Olahraga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Fathurrachman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S</w:t>
            </w:r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119140041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Seni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Olahraga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Widodo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119140156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Seni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Olahraga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Abrar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Dewa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Pratama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Barus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118140145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Kerohanian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Ellya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Rosanti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119140082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Kerohanian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Hafizh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Londata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119140049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Kerohanian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Sisilia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Juli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Anggraini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118140167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Kerohanian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Ahmad </w:t>
            </w:r>
            <w:proofErr w:type="spellStart"/>
            <w:r w:rsidRPr="008A59F5">
              <w:rPr>
                <w:b/>
                <w:sz w:val="22"/>
                <w:szCs w:val="22"/>
              </w:rPr>
              <w:t>Alif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Sofyan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118140133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Akademik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&amp; </w:t>
            </w:r>
            <w:proofErr w:type="spellStart"/>
            <w:r w:rsidRPr="00024E97">
              <w:rPr>
                <w:b/>
                <w:sz w:val="22"/>
                <w:szCs w:val="22"/>
              </w:rPr>
              <w:t>Beasiswa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Pipit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Nizaria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119140155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Akademik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Beasiswa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Putri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Dwisastika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Lumbantoruan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119140068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Akademik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Beasiswa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Syifa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Syauqiyah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119140116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Akademik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Beasiswa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Arya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Daulat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118140128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Departemen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Eksternal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Aris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Ilham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b/>
                <w:sz w:val="22"/>
                <w:szCs w:val="22"/>
              </w:rPr>
              <w:t>Nugraha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118140166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Intrakampus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Faatih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Rizal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Auliya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119140212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Salsabilla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Putri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Dyani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119140065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b/>
                <w:sz w:val="22"/>
                <w:szCs w:val="22"/>
              </w:rPr>
              <w:t>Ardi</w:t>
            </w:r>
            <w:proofErr w:type="spellEnd"/>
            <w:r w:rsidRPr="008A59F5">
              <w:rPr>
                <w:b/>
                <w:sz w:val="22"/>
                <w:szCs w:val="22"/>
              </w:rPr>
              <w:t xml:space="preserve"> Gaya </w:t>
            </w:r>
            <w:proofErr w:type="spellStart"/>
            <w:r w:rsidRPr="008A59F5">
              <w:rPr>
                <w:b/>
                <w:sz w:val="22"/>
                <w:szCs w:val="22"/>
              </w:rPr>
              <w:t>Manalu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118140088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Ekstrakampus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Aninda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A.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Andiani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119140006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Ekstrakampus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M.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Farhan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Andani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119140109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Ekstrakampus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Muhammad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Asyroful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Nur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M. Y.</w:t>
            </w:r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119140026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Ekstrakampus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Okta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Roma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Uli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Sihombing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119140083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Ekstrakampus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8A59F5">
              <w:rPr>
                <w:b/>
                <w:sz w:val="22"/>
                <w:szCs w:val="22"/>
              </w:rPr>
              <w:t xml:space="preserve">Muhammad Rafi </w:t>
            </w:r>
            <w:proofErr w:type="spellStart"/>
            <w:r w:rsidRPr="008A59F5">
              <w:rPr>
                <w:b/>
                <w:sz w:val="22"/>
                <w:szCs w:val="22"/>
              </w:rPr>
              <w:t>Farhan</w:t>
            </w:r>
            <w:proofErr w:type="spellEnd"/>
          </w:p>
        </w:tc>
        <w:tc>
          <w:tcPr>
            <w:tcW w:w="1206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r w:rsidRPr="00024E97">
              <w:rPr>
                <w:b/>
                <w:sz w:val="22"/>
                <w:szCs w:val="22"/>
              </w:rPr>
              <w:t>118140161</w:t>
            </w:r>
          </w:p>
        </w:tc>
        <w:tc>
          <w:tcPr>
            <w:tcW w:w="4008" w:type="dxa"/>
          </w:tcPr>
          <w:p w:rsidR="00024E97" w:rsidRPr="00024E97" w:rsidRDefault="00024E97" w:rsidP="008A59F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024E97">
              <w:rPr>
                <w:b/>
                <w:sz w:val="22"/>
                <w:szCs w:val="22"/>
              </w:rPr>
              <w:t>Kepala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Divisi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Pengabdian</w:t>
            </w:r>
            <w:proofErr w:type="spellEnd"/>
            <w:r w:rsidRPr="00024E9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24E97">
              <w:rPr>
                <w:b/>
                <w:sz w:val="22"/>
                <w:szCs w:val="22"/>
              </w:rPr>
              <w:t>Masyarakat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Aly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Mujiono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119140108</w:t>
            </w:r>
          </w:p>
        </w:tc>
        <w:tc>
          <w:tcPr>
            <w:tcW w:w="4008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Pengabdian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  <w:r w:rsidRPr="008A59F5">
              <w:rPr>
                <w:color w:val="000000"/>
                <w:sz w:val="22"/>
                <w:szCs w:val="22"/>
              </w:rPr>
              <w:t xml:space="preserve">Della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Salsabila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119140071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Pengabdian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Desi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Fitria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Yudanto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119140028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Pengabdian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</w:p>
        </w:tc>
      </w:tr>
      <w:tr w:rsidR="00024E97" w:rsidRPr="008A59F5" w:rsidTr="00280BAA">
        <w:trPr>
          <w:jc w:val="center"/>
        </w:trPr>
        <w:tc>
          <w:tcPr>
            <w:tcW w:w="540" w:type="dxa"/>
          </w:tcPr>
          <w:p w:rsidR="00024E97" w:rsidRPr="008A59F5" w:rsidRDefault="003D6F9F" w:rsidP="008A59F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  <w:bookmarkStart w:id="0" w:name="_GoBack"/>
            <w:bookmarkEnd w:id="0"/>
            <w:r w:rsidR="00024E97">
              <w:rPr>
                <w:sz w:val="22"/>
                <w:szCs w:val="22"/>
              </w:rPr>
              <w:t>.</w:t>
            </w:r>
          </w:p>
        </w:tc>
        <w:tc>
          <w:tcPr>
            <w:tcW w:w="3804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A59F5">
              <w:rPr>
                <w:color w:val="000000"/>
                <w:sz w:val="22"/>
                <w:szCs w:val="22"/>
              </w:rPr>
              <w:t>Taufiq</w:t>
            </w:r>
            <w:proofErr w:type="spellEnd"/>
            <w:r w:rsidRPr="008A59F5">
              <w:rPr>
                <w:color w:val="000000"/>
                <w:sz w:val="22"/>
                <w:szCs w:val="22"/>
              </w:rPr>
              <w:t xml:space="preserve"> Ahmad </w:t>
            </w:r>
            <w:proofErr w:type="spellStart"/>
            <w:r w:rsidRPr="008A59F5">
              <w:rPr>
                <w:color w:val="000000"/>
                <w:sz w:val="22"/>
                <w:szCs w:val="22"/>
              </w:rPr>
              <w:t>Maulana</w:t>
            </w:r>
            <w:proofErr w:type="spellEnd"/>
          </w:p>
        </w:tc>
        <w:tc>
          <w:tcPr>
            <w:tcW w:w="1206" w:type="dxa"/>
          </w:tcPr>
          <w:p w:rsidR="00024E97" w:rsidRPr="008A59F5" w:rsidRDefault="00024E97" w:rsidP="008A59F5">
            <w:pPr>
              <w:spacing w:line="276" w:lineRule="auto"/>
              <w:rPr>
                <w:sz w:val="22"/>
                <w:szCs w:val="22"/>
              </w:rPr>
            </w:pPr>
            <w:r w:rsidRPr="008A59F5">
              <w:rPr>
                <w:sz w:val="22"/>
                <w:szCs w:val="22"/>
              </w:rPr>
              <w:t>119140152</w:t>
            </w:r>
          </w:p>
        </w:tc>
        <w:tc>
          <w:tcPr>
            <w:tcW w:w="4008" w:type="dxa"/>
          </w:tcPr>
          <w:p w:rsidR="00024E97" w:rsidRPr="008A59F5" w:rsidRDefault="00024E97" w:rsidP="00F8340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Staff </w:t>
            </w:r>
            <w:proofErr w:type="spellStart"/>
            <w:r>
              <w:rPr>
                <w:sz w:val="22"/>
                <w:szCs w:val="22"/>
              </w:rPr>
              <w:t>Divisi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Pengabdian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</w:p>
        </w:tc>
      </w:tr>
    </w:tbl>
    <w:p w:rsidR="002D3FF1" w:rsidRPr="00886A78" w:rsidRDefault="002D3FF1"/>
    <w:sectPr w:rsidR="002D3FF1" w:rsidRPr="00886A78">
      <w:pgSz w:w="11920" w:h="16840"/>
      <w:pgMar w:top="2120" w:right="1040" w:bottom="280" w:left="128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B8" w:rsidRDefault="00740AB8">
      <w:r>
        <w:separator/>
      </w:r>
    </w:p>
  </w:endnote>
  <w:endnote w:type="continuationSeparator" w:id="0">
    <w:p w:rsidR="00740AB8" w:rsidRDefault="0074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B8" w:rsidRDefault="00740AB8">
      <w:r>
        <w:separator/>
      </w:r>
    </w:p>
  </w:footnote>
  <w:footnote w:type="continuationSeparator" w:id="0">
    <w:p w:rsidR="00740AB8" w:rsidRDefault="00740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971" w:rsidRDefault="00740AB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71.55pt;margin-top:37.65pt;width:66.4pt;height:65.9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2" type="#_x0000_t75" style="position:absolute;margin-left:1in;margin-top:37.8pt;width:55.1pt;height:65.9pt;z-index:-251659264;mso-position-horizontal-relative:page;mso-position-vertical-relative:page">
          <v:imagedata r:id="rId2" o:title=""/>
          <w10:wrap anchorx="page" anchory="page"/>
        </v:shape>
      </w:pict>
    </w:r>
    <w:r>
      <w:pict>
        <v:group id="_x0000_s2050" style="position:absolute;margin-left:70.6pt;margin-top:117.6pt;width:454.25pt;height:0;z-index:-251658240;mso-position-horizontal-relative:page;mso-position-vertical-relative:page" coordorigin="1412,2352" coordsize="9085,0">
          <v:shape id="_x0000_s2051" style="position:absolute;left:1412;top:2352;width:9085;height:0" coordorigin="1412,2352" coordsize="9085,0" path="m1412,2352r9085,e" filled="f" strokeweight="1.5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8.95pt;margin-top:49.6pt;width:317.3pt;height:48.7pt;z-index:-251657216;mso-position-horizontal-relative:page;mso-position-vertical-relative:page" filled="f" stroked="f">
          <v:textbox style="mso-next-textbox:#_x0000_s2049" inset="0,0,0,0">
            <w:txbxContent>
              <w:p w:rsidR="000A6971" w:rsidRDefault="002D3FF1">
                <w:pPr>
                  <w:spacing w:line="260" w:lineRule="exact"/>
                  <w:ind w:left="304" w:right="306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pacing w:val="2"/>
                    <w:sz w:val="24"/>
                    <w:szCs w:val="24"/>
                  </w:rPr>
                  <w:t>P</w:t>
                </w:r>
                <w:r>
                  <w:rPr>
                    <w:b/>
                    <w:sz w:val="24"/>
                    <w:szCs w:val="24"/>
                  </w:rPr>
                  <w:t>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AN</w:t>
                </w:r>
                <w:r>
                  <w:rPr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AHAS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  <w:r>
                  <w:rPr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N</w:t>
                </w:r>
                <w:r>
                  <w:rPr>
                    <w:b/>
                    <w:spacing w:val="1"/>
                    <w:sz w:val="24"/>
                    <w:szCs w:val="24"/>
                  </w:rPr>
                  <w:t>F</w:t>
                </w:r>
                <w:r>
                  <w:rPr>
                    <w:b/>
                    <w:sz w:val="24"/>
                    <w:szCs w:val="24"/>
                  </w:rPr>
                  <w:t>OR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2"/>
                    <w:sz w:val="24"/>
                    <w:szCs w:val="24"/>
                  </w:rPr>
                  <w:t>TI</w:t>
                </w:r>
                <w:r>
                  <w:rPr>
                    <w:b/>
                    <w:sz w:val="24"/>
                    <w:szCs w:val="24"/>
                  </w:rPr>
                  <w:t>KA</w:t>
                </w:r>
                <w:r>
                  <w:rPr>
                    <w:b/>
                    <w:spacing w:val="7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1"/>
                    <w:sz w:val="24"/>
                    <w:szCs w:val="24"/>
                  </w:rPr>
                  <w:t>(</w:t>
                </w:r>
                <w:r>
                  <w:rPr>
                    <w:b/>
                    <w:sz w:val="24"/>
                    <w:szCs w:val="24"/>
                  </w:rPr>
                  <w:t>HM</w:t>
                </w:r>
                <w:r>
                  <w:rPr>
                    <w:b/>
                    <w:spacing w:val="-3"/>
                    <w:sz w:val="24"/>
                    <w:szCs w:val="24"/>
                  </w:rPr>
                  <w:t>I</w:t>
                </w:r>
                <w:r>
                  <w:rPr>
                    <w:b/>
                    <w:spacing w:val="2"/>
                    <w:sz w:val="24"/>
                    <w:szCs w:val="24"/>
                  </w:rPr>
                  <w:t>F</w:t>
                </w:r>
                <w:r>
                  <w:rPr>
                    <w:b/>
                    <w:sz w:val="24"/>
                    <w:szCs w:val="24"/>
                  </w:rPr>
                  <w:t>)</w:t>
                </w:r>
              </w:p>
              <w:p w:rsidR="000A6971" w:rsidRDefault="002D3FF1">
                <w:pPr>
                  <w:spacing w:before="1"/>
                  <w:ind w:left="-19" w:right="-19"/>
                  <w:jc w:val="center"/>
                </w:pPr>
                <w:r>
                  <w:rPr>
                    <w:b/>
                  </w:rPr>
                  <w:t>J</w:t>
                </w:r>
                <w:r>
                  <w:rPr>
                    <w:b/>
                    <w:spacing w:val="-2"/>
                  </w:rPr>
                  <w:t>URUSA</w:t>
                </w:r>
                <w:r>
                  <w:rPr>
                    <w:b/>
                  </w:rPr>
                  <w:t>N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TE</w:t>
                </w:r>
                <w:r>
                  <w:rPr>
                    <w:b/>
                    <w:spacing w:val="1"/>
                  </w:rPr>
                  <w:t>K</w:t>
                </w:r>
                <w:r>
                  <w:rPr>
                    <w:b/>
                    <w:spacing w:val="-1"/>
                  </w:rPr>
                  <w:t>N</w:t>
                </w:r>
                <w:r>
                  <w:rPr>
                    <w:b/>
                    <w:spacing w:val="-2"/>
                  </w:rPr>
                  <w:t>I</w:t>
                </w:r>
                <w:r>
                  <w:rPr>
                    <w:b/>
                  </w:rPr>
                  <w:t>K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</w:t>
                </w:r>
                <w:r>
                  <w:rPr>
                    <w:b/>
                    <w:spacing w:val="-5"/>
                  </w:rPr>
                  <w:t>L</w:t>
                </w:r>
                <w:r>
                  <w:rPr>
                    <w:b/>
                  </w:rPr>
                  <w:t>E</w:t>
                </w:r>
                <w:r>
                  <w:rPr>
                    <w:b/>
                    <w:spacing w:val="-3"/>
                  </w:rPr>
                  <w:t>K</w:t>
                </w:r>
                <w:r>
                  <w:rPr>
                    <w:b/>
                  </w:rPr>
                  <w:t>T</w:t>
                </w:r>
                <w:r>
                  <w:rPr>
                    <w:b/>
                    <w:spacing w:val="-2"/>
                  </w:rPr>
                  <w:t>R</w:t>
                </w:r>
                <w:r>
                  <w:rPr>
                    <w:b/>
                    <w:spacing w:val="-3"/>
                  </w:rPr>
                  <w:t>O</w:t>
                </w:r>
                <w:r>
                  <w:rPr>
                    <w:b/>
                  </w:rPr>
                  <w:t>,</w:t>
                </w:r>
                <w:r>
                  <w:rPr>
                    <w:b/>
                    <w:spacing w:val="5"/>
                  </w:rPr>
                  <w:t xml:space="preserve"> </w:t>
                </w:r>
                <w:r>
                  <w:rPr>
                    <w:b/>
                    <w:spacing w:val="-2"/>
                  </w:rPr>
                  <w:t>IN</w:t>
                </w:r>
                <w:r>
                  <w:rPr>
                    <w:b/>
                    <w:spacing w:val="-3"/>
                  </w:rPr>
                  <w:t>F</w:t>
                </w:r>
                <w:r>
                  <w:rPr>
                    <w:b/>
                    <w:spacing w:val="1"/>
                  </w:rPr>
                  <w:t>O</w:t>
                </w:r>
                <w:r>
                  <w:rPr>
                    <w:b/>
                    <w:spacing w:val="-6"/>
                  </w:rPr>
                  <w:t>R</w:t>
                </w:r>
                <w:r>
                  <w:rPr>
                    <w:b/>
                    <w:spacing w:val="1"/>
                  </w:rPr>
                  <w:t>M</w:t>
                </w:r>
                <w:r>
                  <w:rPr>
                    <w:b/>
                    <w:spacing w:val="-2"/>
                  </w:rPr>
                  <w:t>A</w:t>
                </w:r>
                <w:r>
                  <w:rPr>
                    <w:b/>
                  </w:rPr>
                  <w:t>T</w:t>
                </w:r>
                <w:r>
                  <w:rPr>
                    <w:b/>
                    <w:spacing w:val="-2"/>
                  </w:rPr>
                  <w:t>I</w:t>
                </w:r>
                <w:r>
                  <w:rPr>
                    <w:b/>
                    <w:spacing w:val="1"/>
                  </w:rPr>
                  <w:t>K</w:t>
                </w:r>
                <w:r>
                  <w:rPr>
                    <w:b/>
                    <w:spacing w:val="-6"/>
                  </w:rPr>
                  <w:t>A</w:t>
                </w:r>
                <w:r>
                  <w:rPr>
                    <w:b/>
                  </w:rPr>
                  <w:t>,</w:t>
                </w:r>
                <w:r>
                  <w:rPr>
                    <w:b/>
                    <w:spacing w:val="5"/>
                  </w:rPr>
                  <w:t xml:space="preserve"> </w:t>
                </w:r>
                <w:r>
                  <w:rPr>
                    <w:b/>
                    <w:spacing w:val="-2"/>
                  </w:rPr>
                  <w:t>D</w:t>
                </w:r>
                <w:r>
                  <w:rPr>
                    <w:b/>
                    <w:spacing w:val="-6"/>
                  </w:rPr>
                  <w:t>A</w:t>
                </w:r>
                <w:r>
                  <w:rPr>
                    <w:b/>
                  </w:rPr>
                  <w:t>N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  <w:spacing w:val="-2"/>
                  </w:rPr>
                  <w:t>SIS</w:t>
                </w:r>
                <w:r>
                  <w:rPr>
                    <w:b/>
                  </w:rPr>
                  <w:t>TEM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  <w:spacing w:val="1"/>
                  </w:rPr>
                  <w:t>F</w:t>
                </w:r>
                <w:r>
                  <w:rPr>
                    <w:b/>
                    <w:spacing w:val="-2"/>
                  </w:rPr>
                  <w:t>IS</w:t>
                </w:r>
                <w:r>
                  <w:rPr>
                    <w:b/>
                    <w:spacing w:val="2"/>
                  </w:rPr>
                  <w:t>I</w:t>
                </w:r>
                <w:r>
                  <w:rPr>
                    <w:b/>
                  </w:rPr>
                  <w:t>S</w:t>
                </w:r>
              </w:p>
              <w:p w:rsidR="000A6971" w:rsidRDefault="002D3FF1">
                <w:pPr>
                  <w:spacing w:before="1"/>
                  <w:ind w:left="1241" w:right="1241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IN</w:t>
                </w:r>
                <w:r>
                  <w:rPr>
                    <w:b/>
                    <w:spacing w:val="1"/>
                    <w:sz w:val="22"/>
                    <w:szCs w:val="22"/>
                  </w:rPr>
                  <w:t>ST</w:t>
                </w:r>
                <w:r>
                  <w:rPr>
                    <w:b/>
                    <w:spacing w:val="-4"/>
                    <w:sz w:val="22"/>
                    <w:szCs w:val="22"/>
                  </w:rPr>
                  <w:t>I</w:t>
                </w:r>
                <w:r>
                  <w:rPr>
                    <w:b/>
                    <w:spacing w:val="1"/>
                    <w:sz w:val="22"/>
                    <w:szCs w:val="22"/>
                  </w:rPr>
                  <w:t>T</w:t>
                </w:r>
                <w:r>
                  <w:rPr>
                    <w:b/>
                    <w:spacing w:val="-1"/>
                    <w:sz w:val="22"/>
                    <w:szCs w:val="22"/>
                  </w:rPr>
                  <w:t>U</w:t>
                </w:r>
                <w:r>
                  <w:rPr>
                    <w:b/>
                    <w:sz w:val="22"/>
                    <w:szCs w:val="22"/>
                  </w:rPr>
                  <w:t>T</w:t>
                </w:r>
                <w:r>
                  <w:rPr>
                    <w:b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pacing w:val="1"/>
                    <w:sz w:val="22"/>
                    <w:szCs w:val="22"/>
                  </w:rPr>
                  <w:t>T</w:t>
                </w:r>
                <w:r>
                  <w:rPr>
                    <w:b/>
                    <w:spacing w:val="-3"/>
                    <w:sz w:val="22"/>
                    <w:szCs w:val="22"/>
                  </w:rPr>
                  <w:t>E</w:t>
                </w:r>
                <w:r>
                  <w:rPr>
                    <w:b/>
                    <w:spacing w:val="1"/>
                    <w:sz w:val="22"/>
                    <w:szCs w:val="22"/>
                  </w:rPr>
                  <w:t>K</w:t>
                </w:r>
                <w:r>
                  <w:rPr>
                    <w:b/>
                    <w:spacing w:val="-1"/>
                    <w:sz w:val="22"/>
                    <w:szCs w:val="22"/>
                  </w:rPr>
                  <w:t>N</w:t>
                </w:r>
                <w:r>
                  <w:rPr>
                    <w:b/>
                    <w:spacing w:val="1"/>
                    <w:sz w:val="22"/>
                    <w:szCs w:val="22"/>
                  </w:rPr>
                  <w:t>O</w:t>
                </w:r>
                <w:r>
                  <w:rPr>
                    <w:b/>
                    <w:spacing w:val="-3"/>
                    <w:sz w:val="22"/>
                    <w:szCs w:val="22"/>
                  </w:rPr>
                  <w:t>L</w:t>
                </w:r>
                <w:r>
                  <w:rPr>
                    <w:b/>
                    <w:spacing w:val="1"/>
                    <w:sz w:val="22"/>
                    <w:szCs w:val="22"/>
                  </w:rPr>
                  <w:t>OG</w:t>
                </w:r>
                <w:r>
                  <w:rPr>
                    <w:b/>
                    <w:sz w:val="22"/>
                    <w:szCs w:val="22"/>
                  </w:rPr>
                  <w:t>I</w:t>
                </w:r>
                <w:r>
                  <w:rPr>
                    <w:b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pacing w:val="2"/>
                    <w:sz w:val="22"/>
                    <w:szCs w:val="22"/>
                  </w:rPr>
                  <w:t>S</w:t>
                </w:r>
                <w:r>
                  <w:rPr>
                    <w:b/>
                    <w:spacing w:val="-1"/>
                    <w:sz w:val="22"/>
                    <w:szCs w:val="22"/>
                  </w:rPr>
                  <w:t>U</w:t>
                </w:r>
                <w:r>
                  <w:rPr>
                    <w:b/>
                    <w:spacing w:val="-2"/>
                    <w:sz w:val="22"/>
                    <w:szCs w:val="22"/>
                  </w:rPr>
                  <w:t>M</w:t>
                </w:r>
                <w:r>
                  <w:rPr>
                    <w:b/>
                    <w:spacing w:val="-1"/>
                    <w:sz w:val="22"/>
                    <w:szCs w:val="22"/>
                  </w:rPr>
                  <w:t>A</w:t>
                </w:r>
                <w:r>
                  <w:rPr>
                    <w:b/>
                    <w:spacing w:val="-3"/>
                    <w:sz w:val="22"/>
                    <w:szCs w:val="22"/>
                  </w:rPr>
                  <w:t>T</w:t>
                </w:r>
                <w:r>
                  <w:rPr>
                    <w:b/>
                    <w:spacing w:val="1"/>
                    <w:sz w:val="22"/>
                    <w:szCs w:val="22"/>
                  </w:rPr>
                  <w:t>E</w:t>
                </w:r>
                <w:r>
                  <w:rPr>
                    <w:b/>
                    <w:spacing w:val="-1"/>
                    <w:sz w:val="22"/>
                    <w:szCs w:val="22"/>
                  </w:rPr>
                  <w:t>R</w:t>
                </w:r>
                <w:r>
                  <w:rPr>
                    <w:b/>
                    <w:sz w:val="22"/>
                    <w:szCs w:val="22"/>
                  </w:rPr>
                  <w:t>A</w:t>
                </w:r>
              </w:p>
              <w:p w:rsidR="000A6971" w:rsidRDefault="002D3FF1">
                <w:pPr>
                  <w:ind w:left="289" w:right="283"/>
                  <w:jc w:val="center"/>
                  <w:rPr>
                    <w:sz w:val="18"/>
                    <w:szCs w:val="18"/>
                  </w:rPr>
                </w:pPr>
                <w:r>
                  <w:rPr>
                    <w:i/>
                    <w:sz w:val="18"/>
                    <w:szCs w:val="18"/>
                  </w:rPr>
                  <w:t>J</w:t>
                </w:r>
                <w:r>
                  <w:rPr>
                    <w:i/>
                    <w:spacing w:val="-3"/>
                    <w:sz w:val="18"/>
                    <w:szCs w:val="18"/>
                  </w:rPr>
                  <w:t>l</w:t>
                </w:r>
                <w:r>
                  <w:rPr>
                    <w:i/>
                    <w:sz w:val="18"/>
                    <w:szCs w:val="18"/>
                  </w:rPr>
                  <w:t>.</w:t>
                </w:r>
                <w:r>
                  <w:rPr>
                    <w:i/>
                    <w:spacing w:val="7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5"/>
                    <w:sz w:val="18"/>
                    <w:szCs w:val="18"/>
                  </w:rPr>
                  <w:t>T</w:t>
                </w:r>
                <w:r>
                  <w:rPr>
                    <w:i/>
                    <w:sz w:val="18"/>
                    <w:szCs w:val="18"/>
                  </w:rPr>
                  <w:t>e</w:t>
                </w:r>
                <w:r>
                  <w:rPr>
                    <w:i/>
                    <w:spacing w:val="1"/>
                    <w:sz w:val="18"/>
                    <w:szCs w:val="18"/>
                  </w:rPr>
                  <w:t>r</w:t>
                </w:r>
                <w:r>
                  <w:rPr>
                    <w:i/>
                    <w:spacing w:val="-5"/>
                    <w:sz w:val="18"/>
                    <w:szCs w:val="18"/>
                  </w:rPr>
                  <w:t>u</w:t>
                </w:r>
                <w:r>
                  <w:rPr>
                    <w:i/>
                    <w:spacing w:val="1"/>
                    <w:sz w:val="18"/>
                    <w:szCs w:val="18"/>
                  </w:rPr>
                  <w:t>s</w:t>
                </w:r>
                <w:r>
                  <w:rPr>
                    <w:i/>
                    <w:sz w:val="18"/>
                    <w:szCs w:val="18"/>
                  </w:rPr>
                  <w:t>an</w:t>
                </w:r>
                <w:proofErr w:type="spellEnd"/>
                <w:r>
                  <w:rPr>
                    <w:i/>
                    <w:spacing w:val="4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1"/>
                    <w:sz w:val="18"/>
                    <w:szCs w:val="18"/>
                  </w:rPr>
                  <w:t>R</w:t>
                </w:r>
                <w:r>
                  <w:rPr>
                    <w:i/>
                    <w:spacing w:val="-4"/>
                    <w:sz w:val="18"/>
                    <w:szCs w:val="18"/>
                  </w:rPr>
                  <w:t>y</w:t>
                </w:r>
                <w:r>
                  <w:rPr>
                    <w:i/>
                    <w:sz w:val="18"/>
                    <w:szCs w:val="18"/>
                  </w:rPr>
                  <w:t>acu</w:t>
                </w:r>
                <w:r>
                  <w:rPr>
                    <w:i/>
                    <w:spacing w:val="-5"/>
                    <w:sz w:val="18"/>
                    <w:szCs w:val="18"/>
                  </w:rPr>
                  <w:t>d</w:t>
                </w:r>
                <w:r>
                  <w:rPr>
                    <w:i/>
                    <w:sz w:val="18"/>
                    <w:szCs w:val="18"/>
                  </w:rPr>
                  <w:t>u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>,</w:t>
                </w:r>
                <w:r>
                  <w:rPr>
                    <w:i/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pacing w:val="1"/>
                    <w:sz w:val="18"/>
                    <w:szCs w:val="18"/>
                  </w:rPr>
                  <w:t>W</w:t>
                </w:r>
                <w:r>
                  <w:rPr>
                    <w:i/>
                    <w:sz w:val="18"/>
                    <w:szCs w:val="18"/>
                  </w:rPr>
                  <w:t>ay</w:t>
                </w:r>
                <w:r>
                  <w:rPr>
                    <w:i/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2"/>
                    <w:sz w:val="18"/>
                    <w:szCs w:val="18"/>
                  </w:rPr>
                  <w:t>H</w:t>
                </w:r>
                <w:r>
                  <w:rPr>
                    <w:i/>
                    <w:spacing w:val="-5"/>
                    <w:sz w:val="18"/>
                    <w:szCs w:val="18"/>
                  </w:rPr>
                  <w:t>u</w:t>
                </w:r>
                <w:r>
                  <w:rPr>
                    <w:i/>
                    <w:spacing w:val="2"/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>,</w:t>
                </w:r>
                <w:r>
                  <w:rPr>
                    <w:i/>
                    <w:spacing w:val="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4"/>
                    <w:sz w:val="18"/>
                    <w:szCs w:val="18"/>
                  </w:rPr>
                  <w:t>J</w:t>
                </w:r>
                <w:r>
                  <w:rPr>
                    <w:i/>
                    <w:sz w:val="18"/>
                    <w:szCs w:val="18"/>
                  </w:rPr>
                  <w:t>a</w:t>
                </w:r>
                <w:r>
                  <w:rPr>
                    <w:i/>
                    <w:spacing w:val="-3"/>
                    <w:sz w:val="18"/>
                    <w:szCs w:val="18"/>
                  </w:rPr>
                  <w:t>t</w:t>
                </w:r>
                <w:r>
                  <w:rPr>
                    <w:i/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i/>
                    <w:spacing w:val="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6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gu</w:t>
                </w:r>
                <w:r>
                  <w:rPr>
                    <w:i/>
                    <w:spacing w:val="-5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g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>,</w:t>
                </w:r>
                <w:r>
                  <w:rPr>
                    <w:i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pacing w:val="-1"/>
                    <w:sz w:val="18"/>
                    <w:szCs w:val="18"/>
                  </w:rPr>
                  <w:t>L</w:t>
                </w:r>
                <w:r>
                  <w:rPr>
                    <w:i/>
                    <w:sz w:val="18"/>
                    <w:szCs w:val="18"/>
                  </w:rPr>
                  <w:t>a</w:t>
                </w:r>
                <w:r>
                  <w:rPr>
                    <w:i/>
                    <w:spacing w:val="-2"/>
                    <w:sz w:val="18"/>
                    <w:szCs w:val="18"/>
                  </w:rPr>
                  <w:t>m</w:t>
                </w:r>
                <w:r>
                  <w:rPr>
                    <w:i/>
                    <w:spacing w:val="-5"/>
                    <w:sz w:val="18"/>
                    <w:szCs w:val="18"/>
                  </w:rPr>
                  <w:t>p</w:t>
                </w:r>
                <w:r>
                  <w:rPr>
                    <w:i/>
                    <w:sz w:val="18"/>
                    <w:szCs w:val="18"/>
                  </w:rPr>
                  <w:t>ung</w:t>
                </w:r>
                <w:r>
                  <w:rPr>
                    <w:i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z w:val="18"/>
                    <w:szCs w:val="18"/>
                  </w:rPr>
                  <w:t>S</w:t>
                </w:r>
                <w:r>
                  <w:rPr>
                    <w:i/>
                    <w:spacing w:val="-4"/>
                    <w:sz w:val="18"/>
                    <w:szCs w:val="18"/>
                  </w:rPr>
                  <w:t>e</w:t>
                </w:r>
                <w:r>
                  <w:rPr>
                    <w:i/>
                    <w:spacing w:val="2"/>
                    <w:sz w:val="18"/>
                    <w:szCs w:val="18"/>
                  </w:rPr>
                  <w:t>l</w:t>
                </w:r>
                <w:r>
                  <w:rPr>
                    <w:i/>
                    <w:spacing w:val="-5"/>
                    <w:sz w:val="18"/>
                    <w:szCs w:val="18"/>
                  </w:rPr>
                  <w:t>a</w:t>
                </w:r>
                <w:r>
                  <w:rPr>
                    <w:i/>
                    <w:spacing w:val="2"/>
                    <w:sz w:val="18"/>
                    <w:szCs w:val="18"/>
                  </w:rPr>
                  <w:t>t</w:t>
                </w:r>
                <w:r>
                  <w:rPr>
                    <w:i/>
                    <w:sz w:val="18"/>
                    <w:szCs w:val="18"/>
                  </w:rPr>
                  <w:t>a</w:t>
                </w:r>
                <w:r>
                  <w:rPr>
                    <w:i/>
                    <w:spacing w:val="-5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,</w:t>
                </w:r>
                <w:r>
                  <w:rPr>
                    <w:i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pacing w:val="-1"/>
                    <w:sz w:val="18"/>
                    <w:szCs w:val="18"/>
                  </w:rPr>
                  <w:t>L</w:t>
                </w:r>
                <w:r>
                  <w:rPr>
                    <w:i/>
                    <w:sz w:val="18"/>
                    <w:szCs w:val="18"/>
                  </w:rPr>
                  <w:t>a</w:t>
                </w:r>
                <w:r>
                  <w:rPr>
                    <w:i/>
                    <w:spacing w:val="-7"/>
                    <w:sz w:val="18"/>
                    <w:szCs w:val="18"/>
                  </w:rPr>
                  <w:t>m</w:t>
                </w:r>
                <w:r>
                  <w:rPr>
                    <w:i/>
                    <w:sz w:val="18"/>
                    <w:szCs w:val="18"/>
                  </w:rPr>
                  <w:t>pung</w:t>
                </w:r>
                <w:r>
                  <w:rPr>
                    <w:i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w w:val="101"/>
                    <w:sz w:val="18"/>
                    <w:szCs w:val="18"/>
                  </w:rPr>
                  <w:t>35</w:t>
                </w:r>
                <w:r>
                  <w:rPr>
                    <w:i/>
                    <w:spacing w:val="-5"/>
                    <w:w w:val="101"/>
                    <w:sz w:val="18"/>
                    <w:szCs w:val="18"/>
                  </w:rPr>
                  <w:t>3</w:t>
                </w:r>
                <w:r>
                  <w:rPr>
                    <w:i/>
                    <w:w w:val="101"/>
                    <w:sz w:val="18"/>
                    <w:szCs w:val="18"/>
                  </w:rPr>
                  <w:t>65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66C3"/>
    <w:multiLevelType w:val="multilevel"/>
    <w:tmpl w:val="28F8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6971"/>
    <w:rsid w:val="00024E97"/>
    <w:rsid w:val="000A6971"/>
    <w:rsid w:val="00101C53"/>
    <w:rsid w:val="00280BAA"/>
    <w:rsid w:val="0029055F"/>
    <w:rsid w:val="00290592"/>
    <w:rsid w:val="002D3FF1"/>
    <w:rsid w:val="002F3643"/>
    <w:rsid w:val="003D6F9F"/>
    <w:rsid w:val="005B25B5"/>
    <w:rsid w:val="006E1D4D"/>
    <w:rsid w:val="00740AB8"/>
    <w:rsid w:val="007D33F1"/>
    <w:rsid w:val="00886A78"/>
    <w:rsid w:val="008872F5"/>
    <w:rsid w:val="008A59F5"/>
    <w:rsid w:val="00937A1C"/>
    <w:rsid w:val="0098167E"/>
    <w:rsid w:val="00BA7805"/>
    <w:rsid w:val="00C96141"/>
    <w:rsid w:val="00CB2FF8"/>
    <w:rsid w:val="00E04E0A"/>
    <w:rsid w:val="00EA09A7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86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BAA"/>
  </w:style>
  <w:style w:type="paragraph" w:styleId="Footer">
    <w:name w:val="footer"/>
    <w:basedOn w:val="Normal"/>
    <w:link w:val="FooterChar"/>
    <w:uiPriority w:val="99"/>
    <w:unhideWhenUsed/>
    <w:rsid w:val="00280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86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BAA"/>
  </w:style>
  <w:style w:type="paragraph" w:styleId="Footer">
    <w:name w:val="footer"/>
    <w:basedOn w:val="Normal"/>
    <w:link w:val="FooterChar"/>
    <w:uiPriority w:val="99"/>
    <w:unhideWhenUsed/>
    <w:rsid w:val="00280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FBBA-FC06-458B-8F9A-A25869CD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RASYIDAH HERAWATI</cp:lastModifiedBy>
  <cp:revision>4</cp:revision>
  <dcterms:created xsi:type="dcterms:W3CDTF">2021-06-05T04:19:00Z</dcterms:created>
  <dcterms:modified xsi:type="dcterms:W3CDTF">2021-06-05T16:45:00Z</dcterms:modified>
</cp:coreProperties>
</file>